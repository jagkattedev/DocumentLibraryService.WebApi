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226"/>
      </w:tblGrid>
      <w:tr w:rsidR="005124EC" w14:paraId="4D4E8D70" w14:textId="77777777">
        <w:trPr>
          <w:trHeight w:val="16198"/>
          <w:tblCellSpacing w:w="0" w:type="dxa"/>
          <w:hidden/>
        </w:trPr>
        <w:tc>
          <w:tcPr>
            <w:tcW w:w="3680" w:type="dxa"/>
            <w:shd w:val="clear" w:color="auto" w:fill="39C3B1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016FE222" w14:textId="77777777" w:rsidR="005124EC" w:rsidRDefault="00000000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3C42D5B8" w14:textId="77777777" w:rsidR="005124EC" w:rsidRDefault="00000000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E941D44" wp14:editId="31DB6E1D">
                  <wp:extent cx="1955800" cy="1535334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Picture 100001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1535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0DC37E" w14:textId="77777777" w:rsidR="005124EC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0A11A14D" w14:textId="1D9E2494" w:rsidR="005124EC" w:rsidRDefault="00000000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Jagade</w:t>
            </w:r>
            <w:r w:rsidR="00860007">
              <w:rPr>
                <w:rStyle w:val="span"/>
                <w:rFonts w:ascii="Century Gothic" w:eastAsia="Century Gothic" w:hAnsi="Century Gothic" w:cs="Century Gothic"/>
              </w:rPr>
              <w:t>es</w:t>
            </w:r>
            <w:r>
              <w:rPr>
                <w:rStyle w:val="span"/>
                <w:rFonts w:ascii="Century Gothic" w:eastAsia="Century Gothic" w:hAnsi="Century Gothic" w:cs="Century Gothic"/>
              </w:rPr>
              <w:t>h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Katte</w:t>
            </w:r>
          </w:p>
          <w:p w14:paraId="6165C96F" w14:textId="77777777" w:rsidR="005124EC" w:rsidRDefault="00000000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Chief Technology Officer</w:t>
            </w:r>
          </w:p>
          <w:p w14:paraId="18ED8596" w14:textId="77777777" w:rsidR="005124EC" w:rsidRDefault="00000000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5124EC" w14:paraId="5B3B6066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2E9C8E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6B2A924C" w14:textId="77777777" w:rsidR="005124EC" w:rsidRDefault="0000000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Kontakt</w:t>
                  </w:r>
                </w:p>
              </w:tc>
            </w:tr>
          </w:tbl>
          <w:p w14:paraId="0FEE0D63" w14:textId="77777777" w:rsidR="005124EC" w:rsidRDefault="0000000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3A844AC2" w14:textId="77777777" w:rsidR="005124EC" w:rsidRDefault="00000000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Adresse</w:t>
            </w:r>
          </w:p>
          <w:p w14:paraId="0034CC5F" w14:textId="77777777" w:rsidR="005124EC" w:rsidRDefault="00000000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Hochheim am Main, Deutschland 65239</w:t>
            </w:r>
          </w:p>
          <w:p w14:paraId="04910E77" w14:textId="77777777" w:rsidR="005124EC" w:rsidRDefault="00000000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Telefon</w:t>
            </w:r>
          </w:p>
          <w:p w14:paraId="4BE49651" w14:textId="77777777" w:rsidR="005124EC" w:rsidRDefault="00000000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01772481354</w:t>
            </w:r>
          </w:p>
          <w:p w14:paraId="1B677449" w14:textId="77777777" w:rsidR="005124EC" w:rsidRDefault="00000000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Email</w:t>
            </w:r>
          </w:p>
          <w:p w14:paraId="6AE4D375" w14:textId="77777777" w:rsidR="005124EC" w:rsidRDefault="00000000">
            <w:pPr>
              <w:pStyle w:val="div"/>
              <w:spacing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jagadish.katte@gmail.com</w:t>
            </w:r>
          </w:p>
          <w:p w14:paraId="67911F85" w14:textId="77777777" w:rsidR="005124EC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5124EC" w14:paraId="6CB02A79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2E9C8E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4573206F" w14:textId="77777777" w:rsidR="005124EC" w:rsidRDefault="0000000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Fähigkeiten</w:t>
                  </w:r>
                </w:p>
              </w:tc>
            </w:tr>
          </w:tbl>
          <w:p w14:paraId="3D5A503B" w14:textId="77777777" w:rsidR="005124EC" w:rsidRDefault="0000000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4CC4AD0B" w14:textId="77777777" w:rsidR="005124EC" w:rsidRDefault="00000000">
            <w:pPr>
              <w:pStyle w:val="p"/>
              <w:spacing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Microsoft Full-Stack-Webentwicklung</w:t>
            </w:r>
          </w:p>
          <w:p w14:paraId="302F4F05" w14:textId="77777777" w:rsidR="005124EC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E483ACD" wp14:editId="3404C07C">
                  <wp:extent cx="1941329" cy="89466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74C5C" w14:textId="77777777" w:rsidR="005124EC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Exzellent</w:t>
            </w:r>
          </w:p>
          <w:p w14:paraId="27391B39" w14:textId="77777777" w:rsidR="005124EC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Anwendungs-/Datenbankdesign</w:t>
            </w:r>
          </w:p>
          <w:p w14:paraId="54D61D37" w14:textId="77777777" w:rsidR="005124EC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559322F" wp14:editId="39E70672">
                  <wp:extent cx="1941329" cy="89466"/>
                  <wp:effectExtent l="0" t="0" r="0" b="0"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BBA12" w14:textId="77777777" w:rsidR="005124EC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Exzellent</w:t>
            </w:r>
          </w:p>
          <w:p w14:paraId="698E1E60" w14:textId="77777777" w:rsidR="005124EC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Microsoft Azure Cloud-Entwicklung</w:t>
            </w:r>
          </w:p>
          <w:p w14:paraId="0C3040EA" w14:textId="77777777" w:rsidR="005124EC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6EEF274A" wp14:editId="67C346F4">
                  <wp:extent cx="1941329" cy="89466"/>
                  <wp:effectExtent l="0" t="0" r="0" b="0"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70409" w14:textId="77777777" w:rsidR="005124EC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Exzellent</w:t>
            </w:r>
          </w:p>
          <w:p w14:paraId="03A29B80" w14:textId="77777777" w:rsidR="005124EC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Serviceorientierte Architektur</w:t>
            </w:r>
          </w:p>
          <w:p w14:paraId="103422E4" w14:textId="77777777" w:rsidR="005124EC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4985EF42" wp14:editId="3238910B">
                  <wp:extent cx="1941329" cy="89466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B50CE" w14:textId="77777777" w:rsidR="005124EC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Exzellent</w:t>
            </w:r>
          </w:p>
          <w:p w14:paraId="0202DBE8" w14:textId="77777777" w:rsidR="00860007" w:rsidRDefault="00860007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  <w:p w14:paraId="07C7CFB9" w14:textId="56EDF5FD" w:rsidR="005124EC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lastRenderedPageBreak/>
              <w:t>Micro-Service-Architektur</w:t>
            </w:r>
          </w:p>
          <w:p w14:paraId="17789A5E" w14:textId="77777777" w:rsidR="005124EC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F211336" wp14:editId="72EACBA4">
                  <wp:extent cx="1941329" cy="89466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6B76F" w14:textId="77777777" w:rsidR="005124EC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Sehr gut</w:t>
            </w:r>
          </w:p>
          <w:p w14:paraId="4A77C20A" w14:textId="77777777" w:rsidR="005124EC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Systemdesign und Implementierung</w:t>
            </w:r>
          </w:p>
          <w:p w14:paraId="6F5BD39E" w14:textId="77777777" w:rsidR="005124EC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493484B" wp14:editId="11492683">
                  <wp:extent cx="1941329" cy="89466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25A5F" w14:textId="77777777" w:rsidR="005124EC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Sehr gut</w:t>
            </w:r>
          </w:p>
          <w:p w14:paraId="10E1BFAA" w14:textId="77777777" w:rsidR="005124EC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Agiles Projektmanagement</w:t>
            </w:r>
          </w:p>
          <w:p w14:paraId="3F82855F" w14:textId="77777777" w:rsidR="005124EC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E572B15" wp14:editId="311CA703">
                  <wp:extent cx="1941329" cy="89466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35239" w14:textId="77777777" w:rsidR="005124EC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Sehr gut</w:t>
            </w:r>
          </w:p>
          <w:p w14:paraId="6AB61DD6" w14:textId="77777777" w:rsidR="005124EC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Budgetierung</w:t>
            </w:r>
          </w:p>
          <w:p w14:paraId="67A37F5E" w14:textId="77777777" w:rsidR="005124EC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33FE486" wp14:editId="352EB8A1">
                  <wp:extent cx="1941329" cy="89466"/>
                  <wp:effectExtent l="0" t="0" r="0" b="0"/>
                  <wp:docPr id="100017" name="Picture 1000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A372F" w14:textId="77777777" w:rsidR="005124EC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Sehr gut</w:t>
            </w:r>
          </w:p>
          <w:p w14:paraId="4E03A71E" w14:textId="77777777" w:rsidR="005124EC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Strategische Planung</w:t>
            </w:r>
          </w:p>
          <w:p w14:paraId="7D2F07B5" w14:textId="77777777" w:rsidR="005124EC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5C6DCB0F" wp14:editId="7B13DEBB">
                  <wp:extent cx="1941329" cy="89466"/>
                  <wp:effectExtent l="0" t="0" r="0" b="0"/>
                  <wp:docPr id="100019" name="Picture 1000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7947B" w14:textId="77777777" w:rsidR="005124EC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Sehr gut</w:t>
            </w:r>
          </w:p>
          <w:p w14:paraId="2517F18D" w14:textId="77777777" w:rsidR="005124EC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IT-Management und -Bereitstellung</w:t>
            </w:r>
          </w:p>
          <w:p w14:paraId="229A70E9" w14:textId="77777777" w:rsidR="005124EC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4454956F" wp14:editId="7BF59392">
                  <wp:extent cx="1941329" cy="89466"/>
                  <wp:effectExtent l="0" t="0" r="0" b="0"/>
                  <wp:docPr id="100021" name="Picture 1000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A6773" w14:textId="77777777" w:rsidR="005124EC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Sehr gut</w:t>
            </w:r>
          </w:p>
          <w:p w14:paraId="508F6139" w14:textId="77777777" w:rsidR="005124EC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Entwicklung der Unternehmensstrategie</w:t>
            </w:r>
          </w:p>
          <w:p w14:paraId="27919542" w14:textId="77777777" w:rsidR="005124EC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72B367C" wp14:editId="6FD602FE">
                  <wp:extent cx="1941329" cy="89466"/>
                  <wp:effectExtent l="0" t="0" r="0" b="0"/>
                  <wp:docPr id="100023" name="Picture 1000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7DEBE" w14:textId="77777777" w:rsidR="005124EC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Sehr gut</w:t>
            </w:r>
          </w:p>
          <w:p w14:paraId="09C8E9BB" w14:textId="77777777" w:rsidR="005124EC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33DF9134" w14:textId="77777777" w:rsidR="005124EC" w:rsidRDefault="005124EC" w:rsidP="008F0182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226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22D239FB" w14:textId="77777777" w:rsidR="005124EC" w:rsidRDefault="00000000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lastRenderedPageBreak/>
              <w:t> </w:t>
            </w:r>
          </w:p>
          <w:p w14:paraId="76070D99" w14:textId="77777777" w:rsidR="005124EC" w:rsidRDefault="00000000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Leidenschaftlicher CTO mit mehr als 12 Jahren Erfahrung und nachgewiesenen Führungsqualitäten. Steigerung der Kundenzufriedenheit um 30 % und des Umsatzes um 50 % für 2Spicy Entertainment durch den Einsatz durchdachter Technologien und Prozesse. Meine Hauptstärke liegt im Design und der Entwicklung von Web- und Windows-Anwendungen und der Automatisierung von Prozessen. Ich habe in verschiedenen Bereichen gearbeitet, darunter Recht und Justiz, Industrieautomatisierung, Gesundheitswesen und Hotel- und Reisebereich.</w:t>
            </w:r>
          </w:p>
          <w:p w14:paraId="07A1A85D" w14:textId="77777777" w:rsidR="005124EC" w:rsidRDefault="0000000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26"/>
            </w:tblGrid>
            <w:tr w:rsidR="005124EC" w14:paraId="14A09566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5FC49BF9" w14:textId="77777777" w:rsidR="005124EC" w:rsidRDefault="00000000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Arbeitsgeschichte</w:t>
                  </w:r>
                </w:p>
              </w:tc>
            </w:tr>
          </w:tbl>
          <w:p w14:paraId="6F9019C8" w14:textId="77777777" w:rsidR="005124EC" w:rsidRDefault="00000000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5124EC" w14:paraId="7C2D087B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3A028C" w14:textId="77777777" w:rsidR="005124EC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80761E" w14:textId="77777777" w:rsidR="005124EC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2021-07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Aktuell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40651F" w14:textId="77777777" w:rsidR="005124EC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74126F" w14:textId="77777777" w:rsidR="005124EC" w:rsidRPr="00860007" w:rsidRDefault="00000000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lang w:val="en-GB"/>
                    </w:rPr>
                  </w:pPr>
                  <w:r w:rsidRPr="00860007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lang w:val="en-GB"/>
                    </w:rPr>
                    <w:t>Chief Technology Officer</w:t>
                  </w:r>
                </w:p>
                <w:p w14:paraId="71F3DA54" w14:textId="77777777" w:rsidR="005124EC" w:rsidRPr="00860007" w:rsidRDefault="00000000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lang w:val="en-GB"/>
                    </w:rPr>
                  </w:pPr>
                  <w:r w:rsidRPr="00860007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lang w:val="en-GB"/>
                    </w:rPr>
                    <w:t>2Spicy Entertainment GmbH,</w:t>
                  </w:r>
                  <w:r w:rsidRPr="00860007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lang w:val="en-GB"/>
                    </w:rPr>
                    <w:t xml:space="preserve"> </w:t>
                  </w:r>
                  <w:r w:rsidRPr="00860007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lang w:val="en-GB"/>
                    </w:rPr>
                    <w:t>Wiesbaden</w:t>
                  </w:r>
                  <w:r w:rsidRPr="00860007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lang w:val="en-GB"/>
                    </w:rPr>
                    <w:t xml:space="preserve"> </w:t>
                  </w:r>
                </w:p>
                <w:p w14:paraId="330BB696" w14:textId="77777777" w:rsidR="005124EC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Schlüsselrollen und Verantwortlichkeiten</w:t>
                  </w:r>
                </w:p>
                <w:p w14:paraId="63686BE3" w14:textId="77777777" w:rsidR="005124EC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Entwickelte, gestaltete und leitete die Entwicklung mehrerer Webanwendungen von Grund auf neu. Das Highlight war eine kundenspezifische Buchungswebanwendung, die die Haupteinnahmequelle darstellte.</w:t>
                  </w:r>
                </w:p>
                <w:p w14:paraId="37FFC3AC" w14:textId="77777777" w:rsidR="005124EC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Einführung des OKR-Konzepts, das den Mitarbeitern die Vision des Unternehmens klar machte.</w:t>
                  </w:r>
                </w:p>
                <w:p w14:paraId="6A028003" w14:textId="77777777" w:rsidR="005124EC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Verwaltung der Budgets und Zeitpläne mehrerer Projekte durch die Einstellung eines Teams von Freiberuflern.</w:t>
                  </w:r>
                </w:p>
                <w:p w14:paraId="7CF5EDD2" w14:textId="77777777" w:rsidR="005124EC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Definition der Entwicklungs- und Testprozesse für die Teams.</w:t>
                  </w:r>
                </w:p>
                <w:p w14:paraId="01B17F5D" w14:textId="77777777" w:rsidR="005124EC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Unterstützung von Marketing-, Finanz- und Installationsteams bei der Automatisierung ihrer Prozesse mithilfe von Software zur Verwaltung von mehr Kunden.</w:t>
                  </w:r>
                </w:p>
                <w:p w14:paraId="116FBFD2" w14:textId="77777777" w:rsidR="005124EC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Unterstützung des Marketingteams bei der effizienten Bearbeitung von Bewertungen und Beiträgen auf mehreren Social-Media-Plattformen durch Integration in eine Webanwendung.</w:t>
                  </w:r>
                </w:p>
                <w:p w14:paraId="071E9524" w14:textId="77777777" w:rsidR="005124EC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Leiten Sie erfolgreich die Softwareentwicklung des WeChat Mini-Programms, indem Sie die richtigen Talente in China einstellen und chinesischen Kunden die beste Benutzererfahrung bieten.</w:t>
                  </w:r>
                </w:p>
                <w:p w14:paraId="3B4C32E3" w14:textId="77777777" w:rsidR="005124EC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Wichtigsten Erfolge</w:t>
                  </w:r>
                </w:p>
                <w:p w14:paraId="7548F9C4" w14:textId="77777777" w:rsidR="005124EC" w:rsidRDefault="00000000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Steigerung des Umsatzes um 50 % durch Identifizierung und Beseitigung von Hindernissen ,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die sich auf den Umsatz auswirken, mit Hilfe von Analysetools.</w:t>
                  </w:r>
                </w:p>
                <w:p w14:paraId="0BA2C31A" w14:textId="77777777" w:rsidR="005124EC" w:rsidRDefault="00000000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Identifizierte die Schlupflöcher in den Dining-Shows durch die Einführung einer Software zur Erkennung von Gesichtsausdrücken. So kann das Kundendienstteam Maßnahmen ergreifen, um die Kundenzufriedenheit zu verbessern.</w:t>
                  </w:r>
                </w:p>
                <w:p w14:paraId="7E236953" w14:textId="77777777" w:rsidR="005124EC" w:rsidRDefault="00000000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Definierte die technologische Vision für das Unternehmen , die den Weg für neue Geschäfte ebnete und somit zum Umsatz beitrug.</w:t>
                  </w:r>
                </w:p>
                <w:p w14:paraId="2F8C8DCA" w14:textId="77777777" w:rsidR="005124EC" w:rsidRDefault="00000000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Identifizierte und automatisierte mehrere Prozesse in verschiedenen Abteilungen, die es einem kleinen Team ermöglichten, einen großen Kundenstamm zu bearbeiten.</w:t>
                  </w:r>
                </w:p>
                <w:p w14:paraId="3E2842F1" w14:textId="77777777" w:rsidR="005124EC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Technologie-Stack</w:t>
                  </w:r>
                </w:p>
                <w:p w14:paraId="299CF91C" w14:textId="77777777" w:rsidR="005124EC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Microsoft.Net 6.0, Typoskript, </w:t>
                  </w:r>
                  <w:proofErr w:type="spellStart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JQuery</w:t>
                  </w:r>
                  <w:proofErr w:type="spellEnd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, CSS3, HTML5, Bootstrap 4, MS SQL, MongoDB, Microsoft Azure</w:t>
                  </w:r>
                </w:p>
                <w:p w14:paraId="060D6DAF" w14:textId="77777777" w:rsidR="005124EC" w:rsidRDefault="005124EC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4C358321" w14:textId="77777777" w:rsidR="005124EC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Projekte</w:t>
                  </w:r>
                </w:p>
                <w:p w14:paraId="3BF45770" w14:textId="77777777" w:rsidR="005124EC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Online-Buchungs-Webanwendung</w:t>
                  </w:r>
                </w:p>
                <w:p w14:paraId="27CB4459" w14:textId="77777777" w:rsidR="005124EC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Online-Buchung des WeChat-Miniprogramms für chinesische Kunden</w:t>
                  </w:r>
                </w:p>
                <w:p w14:paraId="3C09C9F2" w14:textId="77777777" w:rsidR="005124EC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Automatisierung des Onboardings von Hotelpartnern</w:t>
                  </w:r>
                </w:p>
                <w:p w14:paraId="5E952AEB" w14:textId="77777777" w:rsidR="005124EC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Webanwendung zur Bewertungsverwaltung für soziale Medien</w:t>
                  </w:r>
                </w:p>
                <w:p w14:paraId="1B9C69B1" w14:textId="77777777" w:rsidR="005124EC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Finanzautomatisierung</w:t>
                  </w:r>
                </w:p>
                <w:p w14:paraId="5A8F697D" w14:textId="77777777" w:rsidR="005124EC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ChatBot</w:t>
                  </w:r>
                  <w:proofErr w:type="spellEnd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und Sprachautomatisierung für den Kundenservice.</w:t>
                  </w:r>
                </w:p>
                <w:p w14:paraId="4ACED779" w14:textId="77777777" w:rsidR="005124EC" w:rsidRDefault="005124EC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66AB5A7B" w14:textId="77777777" w:rsidR="005124EC" w:rsidRDefault="005124EC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5124EC" w14:paraId="3A5262B3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BB0E01" w14:textId="77777777" w:rsidR="005124EC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1516BA" w14:textId="77777777" w:rsidR="005124EC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2018-02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2021-07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15B9A9" w14:textId="77777777" w:rsidR="005124EC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8044F0" w14:textId="77777777" w:rsidR="005124EC" w:rsidRDefault="00000000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Teamleiter</w:t>
                  </w:r>
                </w:p>
                <w:p w14:paraId="08E17C0A" w14:textId="77777777" w:rsidR="005124EC" w:rsidRDefault="00000000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mi </w:t>
                  </w:r>
                  <w:proofErr w:type="spellStart"/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solutions</w:t>
                  </w:r>
                  <w:proofErr w:type="spellEnd"/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&amp; </w:t>
                  </w:r>
                  <w:proofErr w:type="spellStart"/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consulting</w:t>
                  </w:r>
                  <w:proofErr w:type="spellEnd"/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GmbH,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Hochheim am Main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4D604A33" w14:textId="77777777" w:rsidR="005124EC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Schlüsselrollen und Verantwortlichkeiten</w:t>
                  </w:r>
                </w:p>
                <w:p w14:paraId="020B53B5" w14:textId="77777777" w:rsidR="005124EC" w:rsidRDefault="00000000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Führen Sie ein Team von 3 Entwicklern und 2 Testern.</w:t>
                  </w:r>
                </w:p>
                <w:p w14:paraId="0796FDAE" w14:textId="77777777" w:rsidR="005124EC" w:rsidRDefault="00000000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Full-Stack-Webentwicklung des Portals zusammen mit 3 Anwendungen.</w:t>
                  </w:r>
                </w:p>
                <w:p w14:paraId="468EB529" w14:textId="77777777" w:rsidR="005124EC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Wichtigsten Erfolge</w:t>
                  </w:r>
                </w:p>
                <w:p w14:paraId="6BC8B229" w14:textId="77777777" w:rsidR="005124EC" w:rsidRDefault="00000000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Einer der Höhepunkte war die Verwendung von Identity Server 3.0 für die Benutzerverwaltung, die OAuth 2.0 und </w:t>
                  </w:r>
                  <w:proofErr w:type="spellStart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OpenId</w:t>
                  </w:r>
                  <w:proofErr w:type="spellEnd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Connect-Authentifizierung und -Autorisierung umfasst.</w:t>
                  </w:r>
                </w:p>
                <w:p w14:paraId="0D67BC5E" w14:textId="77777777" w:rsidR="005124EC" w:rsidRDefault="00000000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Erfolgreiche Führung und Einführung einer auf der Regelgenerierung basierenden Anwendung, die zu einem Schlüsselfaktor für die Gewinnung von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mehr Kunden wurde.</w:t>
                  </w:r>
                </w:p>
                <w:p w14:paraId="5FB22429" w14:textId="77777777" w:rsidR="005124EC" w:rsidRPr="00860007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lang w:val="en-GB"/>
                    </w:rPr>
                  </w:pPr>
                  <w:proofErr w:type="spellStart"/>
                  <w:r w:rsidRPr="00860007"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lang w:val="en-GB"/>
                    </w:rPr>
                    <w:t>Technologie</w:t>
                  </w:r>
                  <w:proofErr w:type="spellEnd"/>
                  <w:r w:rsidRPr="00860007"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lang w:val="en-GB"/>
                    </w:rPr>
                    <w:t>-Stack</w:t>
                  </w:r>
                </w:p>
                <w:p w14:paraId="502213B5" w14:textId="77777777" w:rsidR="005124EC" w:rsidRPr="00860007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lang w:val="en-GB"/>
                    </w:rPr>
                  </w:pPr>
                  <w:r w:rsidRPr="00860007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lang w:val="en-GB"/>
                    </w:rPr>
                    <w:t>Microsoft.Net 5.0, Angular 8, MS SQL, MongoDB, Microsoft Azure</w:t>
                  </w:r>
                </w:p>
                <w:p w14:paraId="465AE64A" w14:textId="77777777" w:rsidR="005124EC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Projekte</w:t>
                  </w:r>
                </w:p>
                <w:p w14:paraId="28416F10" w14:textId="77777777" w:rsidR="005124EC" w:rsidRDefault="00000000">
                  <w:pPr>
                    <w:pStyle w:val="divdocumentli"/>
                    <w:numPr>
                      <w:ilvl w:val="0"/>
                      <w:numId w:val="6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Mi Intelligence-Webportal</w:t>
                  </w:r>
                </w:p>
                <w:p w14:paraId="714E8BE8" w14:textId="77777777" w:rsidR="005124EC" w:rsidRDefault="00000000">
                  <w:pPr>
                    <w:pStyle w:val="divdocumentli"/>
                    <w:numPr>
                      <w:ilvl w:val="0"/>
                      <w:numId w:val="6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Webanwendung zur Regelgenerierung</w:t>
                  </w:r>
                </w:p>
                <w:p w14:paraId="6D5A2DFA" w14:textId="77777777" w:rsidR="005124EC" w:rsidRDefault="005124EC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37A2C2D6" w14:textId="7D211376" w:rsidR="005124EC" w:rsidRDefault="005124EC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78F485CF" w14:textId="57BE555A" w:rsidR="005D792F" w:rsidRDefault="005D792F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3BDD40FA" w14:textId="77777777" w:rsidR="005D792F" w:rsidRDefault="005D792F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7A195EAF" w14:textId="77777777" w:rsidR="005124EC" w:rsidRDefault="005124EC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05A14213" w14:textId="77777777" w:rsidR="005124EC" w:rsidRDefault="005124EC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5124EC" w14:paraId="4D41D6EC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708C9A" w14:textId="77777777" w:rsidR="005124EC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CE9E2C" w14:textId="77777777" w:rsidR="005124EC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2015-04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2018-02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9700F5" w14:textId="77777777" w:rsidR="005124EC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0CA454" w14:textId="4008947C" w:rsidR="005124EC" w:rsidRDefault="00860007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Senior Technical Spezialist</w:t>
                  </w:r>
                </w:p>
                <w:p w14:paraId="7308DE97" w14:textId="17DFC0B8" w:rsidR="005124EC" w:rsidRDefault="00000000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Philips Healthcare Ltd,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Bangalore </w:t>
                  </w:r>
                  <w:r w:rsidR="00C34964">
                    <w:rPr>
                      <w:rStyle w:val="divdocumentright-boxdatetablesinglecolumn"/>
                      <w:rFonts w:eastAsia="Century Gothic"/>
                    </w:rPr>
                    <w:t xml:space="preserve">, </w:t>
                  </w:r>
                  <w:r w:rsidR="00C34964" w:rsidRPr="00C34964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Indien</w:t>
                  </w:r>
                </w:p>
                <w:p w14:paraId="365029E9" w14:textId="77777777" w:rsidR="005124EC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Schlüsselrollen und Verantwortlichkeiten</w:t>
                  </w:r>
                </w:p>
                <w:p w14:paraId="3C64AE94" w14:textId="77777777" w:rsidR="005124EC" w:rsidRDefault="00000000">
                  <w:pPr>
                    <w:pStyle w:val="divdocumentli"/>
                    <w:numPr>
                      <w:ilvl w:val="0"/>
                      <w:numId w:val="7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Leitung/Mentor eines Teams von drei Entwicklern</w:t>
                  </w:r>
                </w:p>
                <w:p w14:paraId="7D8A42EC" w14:textId="77777777" w:rsidR="005124EC" w:rsidRDefault="00000000">
                  <w:pPr>
                    <w:pStyle w:val="divdocumentli"/>
                    <w:numPr>
                      <w:ilvl w:val="0"/>
                      <w:numId w:val="7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Arbeitete an POCs, hauptsächlich an der Entwicklung von Webanwendungen.</w:t>
                  </w:r>
                </w:p>
                <w:p w14:paraId="3C364BCD" w14:textId="77777777" w:rsidR="005124EC" w:rsidRDefault="00000000">
                  <w:pPr>
                    <w:pStyle w:val="divdocumentli"/>
                    <w:numPr>
                      <w:ilvl w:val="0"/>
                      <w:numId w:val="7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Beteiligt an der Migration einer WinForms-Benutzeroberfläche zu einer WPF-Benutzeroberfläche für eine CT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br/>
                    <w:t>-Scanner-Software.</w:t>
                  </w:r>
                </w:p>
                <w:p w14:paraId="0A06B8E4" w14:textId="77777777" w:rsidR="005124EC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Wichtigsten Erfolge</w:t>
                  </w:r>
                </w:p>
                <w:p w14:paraId="3EEFA5E5" w14:textId="77777777" w:rsidR="005124EC" w:rsidRDefault="00000000">
                  <w:pPr>
                    <w:pStyle w:val="divdocumentli"/>
                    <w:numPr>
                      <w:ilvl w:val="0"/>
                      <w:numId w:val="8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Anerkennung für die Erstellung eines Videobeweis-Tools für die Fehlerberichterstattung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br/>
                    <w:t>in der Produktion erhalten.</w:t>
                  </w:r>
                </w:p>
                <w:p w14:paraId="0ABC1C55" w14:textId="77777777" w:rsidR="005124EC" w:rsidRDefault="00000000">
                  <w:pPr>
                    <w:pStyle w:val="divdocumentli"/>
                    <w:numPr>
                      <w:ilvl w:val="0"/>
                      <w:numId w:val="8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Integrieren eines WPF-Lupen-Tools in die Bildbetrachter in der CT-Software, was die Arbeit von Radiologen bei der Analyse eines klinischen Bildes erleichtert.</w:t>
                  </w:r>
                </w:p>
                <w:p w14:paraId="6D97B00F" w14:textId="77777777" w:rsidR="005124EC" w:rsidRPr="00860007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lang w:val="en-GB"/>
                    </w:rPr>
                  </w:pPr>
                  <w:proofErr w:type="spellStart"/>
                  <w:r w:rsidRPr="00860007"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lang w:val="en-GB"/>
                    </w:rPr>
                    <w:t>Technologie</w:t>
                  </w:r>
                  <w:proofErr w:type="spellEnd"/>
                  <w:r w:rsidRPr="00860007"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lang w:val="en-GB"/>
                    </w:rPr>
                    <w:t>-Stack</w:t>
                  </w:r>
                </w:p>
                <w:p w14:paraId="6F4A1EB7" w14:textId="77777777" w:rsidR="005124EC" w:rsidRPr="00860007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lang w:val="en-GB"/>
                    </w:rPr>
                  </w:pPr>
                  <w:r w:rsidRPr="00860007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lang w:val="en-GB"/>
                    </w:rPr>
                    <w:t xml:space="preserve">C#, </w:t>
                  </w:r>
                  <w:proofErr w:type="spellStart"/>
                  <w:r w:rsidRPr="00860007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lang w:val="en-GB"/>
                    </w:rPr>
                    <w:t>Winforms</w:t>
                  </w:r>
                  <w:proofErr w:type="spellEnd"/>
                  <w:r w:rsidRPr="00860007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lang w:val="en-GB"/>
                    </w:rPr>
                    <w:t xml:space="preserve"> , WPF, ASP.Net Core 2.0, </w:t>
                  </w:r>
                  <w:proofErr w:type="spellStart"/>
                  <w:r w:rsidRPr="00860007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lang w:val="en-GB"/>
                    </w:rPr>
                    <w:t>JQuery</w:t>
                  </w:r>
                  <w:proofErr w:type="spellEnd"/>
                  <w:r w:rsidRPr="00860007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lang w:val="en-GB"/>
                    </w:rPr>
                    <w:t xml:space="preserve"> , MS SQL</w:t>
                  </w:r>
                </w:p>
                <w:p w14:paraId="098948A5" w14:textId="77777777" w:rsidR="005124EC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Projekte</w:t>
                  </w:r>
                </w:p>
                <w:p w14:paraId="72B4A6A6" w14:textId="77777777" w:rsidR="005124EC" w:rsidRDefault="00000000">
                  <w:pPr>
                    <w:pStyle w:val="divdocumentli"/>
                    <w:numPr>
                      <w:ilvl w:val="0"/>
                      <w:numId w:val="9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ISC-Datensimulator</w:t>
                  </w:r>
                </w:p>
                <w:p w14:paraId="176A1DCD" w14:textId="77777777" w:rsidR="005124EC" w:rsidRDefault="00000000">
                  <w:pPr>
                    <w:pStyle w:val="divdocumentli"/>
                    <w:numPr>
                      <w:ilvl w:val="0"/>
                      <w:numId w:val="9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Cardio-Patientenmanagement-Software für die Notaufnahme</w:t>
                  </w:r>
                </w:p>
                <w:p w14:paraId="5D05FFBD" w14:textId="32128426" w:rsidR="005124EC" w:rsidRDefault="00000000">
                  <w:pPr>
                    <w:pStyle w:val="divdocumentli"/>
                    <w:numPr>
                      <w:ilvl w:val="0"/>
                      <w:numId w:val="9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Konsolensoftware für CT-Scanner</w:t>
                  </w:r>
                </w:p>
                <w:p w14:paraId="0B646AAB" w14:textId="77777777" w:rsidR="005D792F" w:rsidRDefault="005D792F" w:rsidP="005D792F">
                  <w:pPr>
                    <w:pStyle w:val="divdocumentli"/>
                    <w:spacing w:line="360" w:lineRule="atLeast"/>
                    <w:ind w:left="-1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4A30CD53" w14:textId="77777777" w:rsidR="005124EC" w:rsidRDefault="005124EC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71DEF98B" w14:textId="77777777" w:rsidR="005124EC" w:rsidRDefault="005124EC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5124EC" w14:paraId="07A807C5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183339" w14:textId="77777777" w:rsidR="005124EC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71D092" w14:textId="77777777" w:rsidR="005124EC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2012-12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2015-02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5B5A17" w14:textId="77777777" w:rsidR="005124EC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9BF128" w14:textId="77777777" w:rsidR="005124EC" w:rsidRDefault="00000000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Senior Software Entwickler</w:t>
                  </w:r>
                </w:p>
                <w:p w14:paraId="427F6C57" w14:textId="7C68EB8C" w:rsidR="005124EC" w:rsidRPr="00860007" w:rsidRDefault="00000000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lang w:val="en-GB"/>
                    </w:rPr>
                  </w:pPr>
                  <w:r w:rsidRPr="00860007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lang w:val="en-GB"/>
                    </w:rPr>
                    <w:t>Robert Bosch Engineering and Business Solutions GmbH,</w:t>
                  </w:r>
                  <w:r w:rsidRPr="00860007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lang w:val="en-GB"/>
                    </w:rPr>
                    <w:t xml:space="preserve"> </w:t>
                  </w:r>
                  <w:r w:rsidR="00C34964" w:rsidRPr="00860007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lang w:val="en-GB"/>
                    </w:rPr>
                    <w:t xml:space="preserve">Bangalore </w:t>
                  </w:r>
                  <w:r w:rsidR="00C34964" w:rsidRPr="00860007">
                    <w:rPr>
                      <w:rStyle w:val="divdocumentright-boxdatetablesinglecolumn"/>
                      <w:rFonts w:eastAsia="Century Gothic"/>
                      <w:lang w:val="en-GB"/>
                    </w:rPr>
                    <w:t xml:space="preserve">, </w:t>
                  </w:r>
                  <w:proofErr w:type="spellStart"/>
                  <w:r w:rsidR="00C34964" w:rsidRPr="00860007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lang w:val="en-GB"/>
                    </w:rPr>
                    <w:t>Indien</w:t>
                  </w:r>
                  <w:proofErr w:type="spellEnd"/>
                  <w:r w:rsidRPr="00860007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lang w:val="en-GB"/>
                    </w:rPr>
                    <w:t xml:space="preserve"> </w:t>
                  </w:r>
                </w:p>
                <w:p w14:paraId="2D6C1328" w14:textId="77777777" w:rsidR="005124EC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Schlüsselrollen und Verantwortlichkeiten</w:t>
                  </w:r>
                </w:p>
                <w:p w14:paraId="2627BF4C" w14:textId="77777777" w:rsidR="005124EC" w:rsidRDefault="00000000">
                  <w:pPr>
                    <w:pStyle w:val="divdocumentli"/>
                    <w:numPr>
                      <w:ilvl w:val="0"/>
                      <w:numId w:val="10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Arbeitete an User Stories und Tasks</w:t>
                  </w:r>
                </w:p>
                <w:p w14:paraId="5DE29150" w14:textId="77777777" w:rsidR="005124EC" w:rsidRDefault="00000000">
                  <w:pPr>
                    <w:pStyle w:val="divdocumentli"/>
                    <w:numPr>
                      <w:ilvl w:val="0"/>
                      <w:numId w:val="10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Befolgte die agile Methodik</w:t>
                  </w:r>
                </w:p>
                <w:p w14:paraId="57ED8792" w14:textId="77777777" w:rsidR="005124EC" w:rsidRDefault="00000000">
                  <w:pPr>
                    <w:pStyle w:val="divdocumentli"/>
                    <w:numPr>
                      <w:ilvl w:val="0"/>
                      <w:numId w:val="10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Entwickelte Kernfunktionen für Windows-Anwendungen</w:t>
                  </w:r>
                </w:p>
                <w:p w14:paraId="4E76E041" w14:textId="77777777" w:rsidR="005124EC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Wichtigsten Erfolge</w:t>
                  </w:r>
                </w:p>
                <w:p w14:paraId="4185ECE3" w14:textId="77777777" w:rsidR="005124EC" w:rsidRDefault="00000000">
                  <w:pPr>
                    <w:pStyle w:val="divdocumentli"/>
                    <w:numPr>
                      <w:ilvl w:val="0"/>
                      <w:numId w:val="1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Ich hatte die Möglichkeit, ein UI-Automatisierungstool sowie ein Framework zu entwickeln, mit dem ein Tool namens </w:t>
                  </w:r>
                  <w:proofErr w:type="spellStart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Indraworks</w:t>
                  </w:r>
                  <w:proofErr w:type="spellEnd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getestet werden konnte . Ich habe es mit Microsoft Automation Framework und WPF implementiert.</w:t>
                  </w:r>
                </w:p>
                <w:p w14:paraId="49DDA10C" w14:textId="77777777" w:rsidR="005124EC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Technologie-Stack</w:t>
                  </w:r>
                </w:p>
                <w:p w14:paraId="5678285E" w14:textId="77777777" w:rsidR="005124EC" w:rsidRPr="00860007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lang w:val="en-GB"/>
                    </w:rPr>
                  </w:pPr>
                  <w:proofErr w:type="spellStart"/>
                  <w:r w:rsidRPr="00860007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lang w:val="en-GB"/>
                    </w:rPr>
                    <w:t>Winforms</w:t>
                  </w:r>
                  <w:proofErr w:type="spellEnd"/>
                  <w:r w:rsidRPr="00860007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lang w:val="en-GB"/>
                    </w:rPr>
                    <w:t xml:space="preserve"> , WPF ( MVVM Light), WCF, HTML5, </w:t>
                  </w:r>
                  <w:proofErr w:type="spellStart"/>
                  <w:r w:rsidRPr="00860007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lang w:val="en-GB"/>
                    </w:rPr>
                    <w:t>Javascript</w:t>
                  </w:r>
                  <w:proofErr w:type="spellEnd"/>
                  <w:r w:rsidRPr="00860007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lang w:val="en-GB"/>
                    </w:rPr>
                    <w:t xml:space="preserve"> , </w:t>
                  </w:r>
                  <w:proofErr w:type="spellStart"/>
                  <w:r w:rsidRPr="00860007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lang w:val="en-GB"/>
                    </w:rPr>
                    <w:t>Jquery</w:t>
                  </w:r>
                  <w:proofErr w:type="spellEnd"/>
                </w:p>
                <w:p w14:paraId="5AB18446" w14:textId="77777777" w:rsidR="005124EC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Projekte</w:t>
                  </w:r>
                </w:p>
                <w:p w14:paraId="672C615F" w14:textId="77777777" w:rsidR="005124EC" w:rsidRDefault="00000000">
                  <w:pPr>
                    <w:pStyle w:val="divdocumentli"/>
                    <w:numPr>
                      <w:ilvl w:val="0"/>
                      <w:numId w:val="1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Entwicklung von Automatisierungstools für UI-Interaktionen</w:t>
                  </w:r>
                </w:p>
                <w:p w14:paraId="2CA06197" w14:textId="77777777" w:rsidR="005124EC" w:rsidRDefault="00000000">
                  <w:pPr>
                    <w:pStyle w:val="divdocumentli"/>
                    <w:numPr>
                      <w:ilvl w:val="0"/>
                      <w:numId w:val="1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Indraworks</w:t>
                  </w:r>
                  <w:proofErr w:type="spellEnd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UI-Entwicklung (SPS-Tool)</w:t>
                  </w:r>
                </w:p>
                <w:p w14:paraId="77DCDF44" w14:textId="77777777" w:rsidR="005124EC" w:rsidRDefault="00000000">
                  <w:pPr>
                    <w:pStyle w:val="divdocumentli"/>
                    <w:numPr>
                      <w:ilvl w:val="0"/>
                      <w:numId w:val="1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Fernzustandsüberwachung – Webclient</w:t>
                  </w:r>
                </w:p>
                <w:p w14:paraId="1FCC9CCC" w14:textId="6021483B" w:rsidR="00C34964" w:rsidRDefault="00C34964" w:rsidP="00C34964">
                  <w:pPr>
                    <w:pStyle w:val="divdocumentli"/>
                    <w:spacing w:line="360" w:lineRule="atLeast"/>
                    <w:ind w:left="-1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543EB2E2" w14:textId="77777777" w:rsidR="005124EC" w:rsidRDefault="005124EC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5124EC" w14:paraId="0E58F0FC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61694A" w14:textId="77777777" w:rsidR="005124EC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10DF8D" w14:textId="77777777" w:rsidR="005124EC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2010-02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2012-02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5CE962" w14:textId="77777777" w:rsidR="005124EC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72212E" w14:textId="77777777" w:rsidR="005124EC" w:rsidRDefault="00000000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Softwareentwickler</w:t>
                  </w:r>
                </w:p>
                <w:p w14:paraId="3A6FAD9D" w14:textId="77777777" w:rsidR="005124EC" w:rsidRDefault="00000000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Ciber</w:t>
                  </w:r>
                  <w:proofErr w:type="spellEnd"/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India Ltd,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Bangalore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696439F2" w14:textId="77777777" w:rsidR="005124EC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Schlüsselrollen und Verantwortlichkeiten</w:t>
                  </w:r>
                </w:p>
                <w:p w14:paraId="450FF7EB" w14:textId="77777777" w:rsidR="005124EC" w:rsidRDefault="00000000">
                  <w:pPr>
                    <w:pStyle w:val="divdocumentli"/>
                    <w:numPr>
                      <w:ilvl w:val="0"/>
                      <w:numId w:val="1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Modulentwicklung</w:t>
                  </w:r>
                </w:p>
                <w:p w14:paraId="10A6C7A5" w14:textId="77777777" w:rsidR="005124EC" w:rsidRDefault="00000000">
                  <w:pPr>
                    <w:pStyle w:val="divdocumentli"/>
                    <w:numPr>
                      <w:ilvl w:val="0"/>
                      <w:numId w:val="1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AJAX-UI-Entwicklung</w:t>
                  </w:r>
                </w:p>
                <w:p w14:paraId="6945AD2D" w14:textId="77777777" w:rsidR="005124EC" w:rsidRDefault="00000000">
                  <w:pPr>
                    <w:pStyle w:val="divdocumentli"/>
                    <w:numPr>
                      <w:ilvl w:val="0"/>
                      <w:numId w:val="1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Schreiben von SQL-Abfragen und gespeicherten Prozeduren</w:t>
                  </w:r>
                </w:p>
                <w:p w14:paraId="311185F1" w14:textId="77777777" w:rsidR="005124EC" w:rsidRDefault="00000000">
                  <w:pPr>
                    <w:pStyle w:val="divdocumentli"/>
                    <w:numPr>
                      <w:ilvl w:val="0"/>
                      <w:numId w:val="1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Datenmigration mit SSIS</w:t>
                  </w:r>
                </w:p>
                <w:p w14:paraId="084C4C4A" w14:textId="77777777" w:rsidR="005124EC" w:rsidRDefault="00000000">
                  <w:pPr>
                    <w:pStyle w:val="divdocumentli"/>
                    <w:numPr>
                      <w:ilvl w:val="0"/>
                      <w:numId w:val="1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Berichterstellung mit SSRS</w:t>
                  </w:r>
                </w:p>
                <w:p w14:paraId="72176F46" w14:textId="77777777" w:rsidR="005124EC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Wichtigsten Erfolge</w:t>
                  </w:r>
                </w:p>
                <w:p w14:paraId="0814B9B5" w14:textId="77777777" w:rsidR="005124EC" w:rsidRDefault="00000000">
                  <w:pPr>
                    <w:pStyle w:val="divdocumentli"/>
                    <w:numPr>
                      <w:ilvl w:val="0"/>
                      <w:numId w:val="14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Anerkennung vom Kunden für die Bereitstellung einer Reihe von Funktionen ohne Fehler erhalten.</w:t>
                  </w:r>
                </w:p>
                <w:p w14:paraId="1E25102D" w14:textId="77777777" w:rsidR="005124EC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Technologie-Stack</w:t>
                  </w:r>
                </w:p>
                <w:p w14:paraId="0EEA4366" w14:textId="77777777" w:rsidR="005124EC" w:rsidRDefault="00000000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ASP.Net 2.0, AJAX, SSIS; SSRS, MS SQL-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br/>
                  </w: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Projekte</w:t>
                  </w:r>
                </w:p>
                <w:p w14:paraId="4C286A9C" w14:textId="77777777" w:rsidR="005124EC" w:rsidRDefault="00000000">
                  <w:pPr>
                    <w:pStyle w:val="divdocumentli"/>
                    <w:numPr>
                      <w:ilvl w:val="0"/>
                      <w:numId w:val="15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CiberLaw</w:t>
                  </w:r>
                  <w:proofErr w:type="spellEnd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- Website</w:t>
                  </w:r>
                </w:p>
                <w:p w14:paraId="458EB23F" w14:textId="77777777" w:rsidR="005124EC" w:rsidRDefault="005124EC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05219BB6" w14:textId="77777777" w:rsidR="005124EC" w:rsidRDefault="0000000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26"/>
            </w:tblGrid>
            <w:tr w:rsidR="005124EC" w14:paraId="6581A918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755F5660" w14:textId="77777777" w:rsidR="005124EC" w:rsidRDefault="00000000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Ausbildung</w:t>
                  </w:r>
                </w:p>
              </w:tc>
            </w:tr>
          </w:tbl>
          <w:p w14:paraId="3A40E040" w14:textId="77777777" w:rsidR="005124EC" w:rsidRDefault="00000000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5124EC" w:rsidRPr="00860007" w14:paraId="42013700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E7CB9E" w14:textId="77777777" w:rsidR="005124EC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7B5A79" w14:textId="77777777" w:rsidR="005124EC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2004-06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2008-06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4A80E9" w14:textId="77777777" w:rsidR="005124EC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406A3F" w14:textId="77777777" w:rsidR="005124EC" w:rsidRDefault="00000000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Bachelor of Engineering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Elektronik und Kommunikation</w:t>
                  </w:r>
                </w:p>
                <w:p w14:paraId="0A38D99E" w14:textId="06AC04F2" w:rsidR="005124EC" w:rsidRPr="008F0182" w:rsidRDefault="00000000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  <w:lang w:val="de-DE"/>
                    </w:rPr>
                  </w:pPr>
                  <w:r w:rsidRPr="008F0182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  <w:lang w:val="de-DE"/>
                    </w:rPr>
                    <w:t xml:space="preserve">MS </w:t>
                  </w:r>
                  <w:proofErr w:type="spellStart"/>
                  <w:r w:rsidRPr="008F0182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  <w:lang w:val="de-DE"/>
                    </w:rPr>
                    <w:t>Ramaiah</w:t>
                  </w:r>
                  <w:proofErr w:type="spellEnd"/>
                  <w:r w:rsidRPr="008F0182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  <w:lang w:val="de-DE"/>
                    </w:rPr>
                    <w:t xml:space="preserve"> Institute </w:t>
                  </w:r>
                  <w:proofErr w:type="spellStart"/>
                  <w:r w:rsidRPr="008F0182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  <w:lang w:val="de-DE"/>
                    </w:rPr>
                    <w:t>of</w:t>
                  </w:r>
                  <w:proofErr w:type="spellEnd"/>
                  <w:r w:rsidRPr="008F0182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  <w:lang w:val="de-DE"/>
                    </w:rPr>
                    <w:t xml:space="preserve"> Technolog</w:t>
                  </w:r>
                  <w:r w:rsidR="00860007" w:rsidRPr="008F0182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  <w:lang w:val="de-DE"/>
                    </w:rPr>
                    <w:t xml:space="preserve">y </w:t>
                  </w:r>
                  <w:r w:rsidRPr="008F0182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  <w:lang w:val="de-DE"/>
                    </w:rPr>
                    <w:t>Bangalore,</w:t>
                  </w:r>
                  <w:r w:rsidR="00860007" w:rsidRPr="008F0182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  <w:lang w:val="de-DE"/>
                    </w:rPr>
                    <w:t xml:space="preserve"> </w:t>
                  </w:r>
                  <w:r w:rsidRPr="008F0182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  <w:lang w:val="de-DE"/>
                    </w:rPr>
                    <w:t>Indien</w:t>
                  </w:r>
                  <w:r w:rsidRPr="008F0182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  <w:lang w:val="de-DE"/>
                    </w:rPr>
                    <w:t xml:space="preserve"> </w:t>
                  </w:r>
                </w:p>
              </w:tc>
            </w:tr>
          </w:tbl>
          <w:p w14:paraId="43A7C21B" w14:textId="77777777" w:rsidR="005124EC" w:rsidRPr="008F0182" w:rsidRDefault="0000000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lang w:val="de-DE"/>
              </w:rPr>
            </w:pPr>
            <w:r w:rsidRPr="008F0182"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lang w:val="de-DE"/>
              </w:rPr>
              <w:lastRenderedPageBreak/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26"/>
            </w:tblGrid>
            <w:tr w:rsidR="005124EC" w14:paraId="2B62FC05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5CE6E1D" w14:textId="6708D8A7" w:rsidR="005124EC" w:rsidRDefault="008F0182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Sprachen</w:t>
                  </w:r>
                </w:p>
              </w:tc>
            </w:tr>
          </w:tbl>
          <w:p w14:paraId="2B4B402E" w14:textId="596C72E1" w:rsidR="005124EC" w:rsidRDefault="00000000" w:rsidP="008F0182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2736EE2E" w14:textId="2A35F319" w:rsidR="008F0182" w:rsidRDefault="008F0182" w:rsidP="008F0182">
            <w:pPr>
              <w:pStyle w:val="p"/>
              <w:numPr>
                <w:ilvl w:val="0"/>
                <w:numId w:val="16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Englisch – C1</w:t>
            </w:r>
          </w:p>
          <w:p w14:paraId="1A897808" w14:textId="076DF50B" w:rsidR="008F0182" w:rsidRDefault="008F0182" w:rsidP="008F0182">
            <w:pPr>
              <w:pStyle w:val="p"/>
              <w:numPr>
                <w:ilvl w:val="0"/>
                <w:numId w:val="16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Deutsch – B1</w:t>
            </w:r>
          </w:p>
          <w:p w14:paraId="205E5EE5" w14:textId="77777777" w:rsidR="008F0182" w:rsidRDefault="008F0182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26"/>
            </w:tblGrid>
            <w:tr w:rsidR="008F0182" w14:paraId="45035451" w14:textId="77777777" w:rsidTr="007B2E1E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015C17A2" w14:textId="77777777" w:rsidR="008F0182" w:rsidRDefault="008F0182" w:rsidP="008F0182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Hobbys</w:t>
                  </w:r>
                </w:p>
              </w:tc>
            </w:tr>
          </w:tbl>
          <w:p w14:paraId="2BC67AF0" w14:textId="77777777" w:rsidR="008F0182" w:rsidRDefault="008F0182" w:rsidP="008F0182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184940FB" w14:textId="786705CD" w:rsidR="008F0182" w:rsidRDefault="008F0182" w:rsidP="008F0182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Ich bin Profi-Tischtennisspieler und spiele für den Tischtennisverein Hochheim . Ich habe ungefähr 1400 TTR-Punkte.</w:t>
            </w:r>
          </w:p>
        </w:tc>
      </w:tr>
      <w:tr w:rsidR="008F0182" w14:paraId="6EA15C6C" w14:textId="77777777">
        <w:trPr>
          <w:trHeight w:val="16198"/>
          <w:tblCellSpacing w:w="0" w:type="dxa"/>
          <w:hidden/>
        </w:trPr>
        <w:tc>
          <w:tcPr>
            <w:tcW w:w="3680" w:type="dxa"/>
            <w:shd w:val="clear" w:color="auto" w:fill="39C3B1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4E84CD83" w14:textId="77777777" w:rsidR="008F0182" w:rsidRDefault="008F0182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</w:tc>
        <w:tc>
          <w:tcPr>
            <w:tcW w:w="8226" w:type="dxa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57CD00B7" w14:textId="77777777" w:rsidR="008F0182" w:rsidRDefault="008F0182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</w:tr>
    </w:tbl>
    <w:p w14:paraId="5994DAA0" w14:textId="77777777" w:rsidR="005124EC" w:rsidRDefault="00000000">
      <w:pPr>
        <w:spacing w:line="20" w:lineRule="auto"/>
      </w:pPr>
      <w:r>
        <w:rPr>
          <w:color w:val="FFFFFF"/>
          <w:sz w:val="2"/>
        </w:rPr>
        <w:t>.</w:t>
      </w:r>
    </w:p>
    <w:sectPr w:rsidR="005124EC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B8E01F02-5DAF-48F9-98EB-BE8B561F6933}"/>
    <w:embedBold r:id="rId2" w:fontKey="{BA5D5D08-1363-401B-986D-ABAD30A02EA6}"/>
    <w:embedItalic r:id="rId3" w:fontKey="{78EB1214-CDAD-4101-AC6E-651A264B8B7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EF8D4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3A6B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C054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9A56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3C43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5AD4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B0A6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C2CA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1EEC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94427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2A38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E658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D282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6487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06B2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D024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FE65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F6AC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B58C3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E42D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F256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AEF6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68BF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D4CB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36EC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221E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A822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8E458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9270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7E54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C41B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5286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DAB7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5C0A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94DD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96BB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1D8D0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60E6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5C50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F6CF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5CDE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9ED1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5A45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D8E4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6A54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9B840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7A70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B492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7044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2CDE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246D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206F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0889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583E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682E8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7CB6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222C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E891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6C97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D410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0479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FE78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C01F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594886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9C49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CAFA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5052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365B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B42B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E62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2610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2653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F9C0C1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0EA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88FC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AEAE4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2ACF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92E5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1A03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96CF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6037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EF1831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367A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F0C2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58A1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66F5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98B3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B204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BA1F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9621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C67E4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9CE9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040B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64A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DEEB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B0AD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2C66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7EED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4C8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5ADAEC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0A70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A464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6622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4644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0E88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78FB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1EAD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58B6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6412A5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649A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9498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B858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EACC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388E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D26A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F8AB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72E6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834C7F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4674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DC4C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CE79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224A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A01C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2EF8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F8DE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9A2C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6B6EC1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0A28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2460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B22E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62E8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3209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6E78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FE4A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EFA31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486A5A01"/>
    <w:multiLevelType w:val="hybridMultilevel"/>
    <w:tmpl w:val="3CBA3578"/>
    <w:lvl w:ilvl="0" w:tplc="1000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num w:numId="1" w16cid:durableId="1632517470">
    <w:abstractNumId w:val="0"/>
  </w:num>
  <w:num w:numId="2" w16cid:durableId="266083120">
    <w:abstractNumId w:val="1"/>
  </w:num>
  <w:num w:numId="3" w16cid:durableId="2135783631">
    <w:abstractNumId w:val="2"/>
  </w:num>
  <w:num w:numId="4" w16cid:durableId="1719233506">
    <w:abstractNumId w:val="3"/>
  </w:num>
  <w:num w:numId="5" w16cid:durableId="2103866476">
    <w:abstractNumId w:val="4"/>
  </w:num>
  <w:num w:numId="6" w16cid:durableId="580339021">
    <w:abstractNumId w:val="5"/>
  </w:num>
  <w:num w:numId="7" w16cid:durableId="627903549">
    <w:abstractNumId w:val="6"/>
  </w:num>
  <w:num w:numId="8" w16cid:durableId="342169364">
    <w:abstractNumId w:val="7"/>
  </w:num>
  <w:num w:numId="9" w16cid:durableId="832840729">
    <w:abstractNumId w:val="8"/>
  </w:num>
  <w:num w:numId="10" w16cid:durableId="694624609">
    <w:abstractNumId w:val="9"/>
  </w:num>
  <w:num w:numId="11" w16cid:durableId="1882589056">
    <w:abstractNumId w:val="10"/>
  </w:num>
  <w:num w:numId="12" w16cid:durableId="1676421123">
    <w:abstractNumId w:val="11"/>
  </w:num>
  <w:num w:numId="13" w16cid:durableId="93405678">
    <w:abstractNumId w:val="12"/>
  </w:num>
  <w:num w:numId="14" w16cid:durableId="147747165">
    <w:abstractNumId w:val="13"/>
  </w:num>
  <w:num w:numId="15" w16cid:durableId="646473110">
    <w:abstractNumId w:val="14"/>
  </w:num>
  <w:num w:numId="16" w16cid:durableId="9969591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4EC"/>
    <w:rsid w:val="002E528F"/>
    <w:rsid w:val="005124EC"/>
    <w:rsid w:val="005D792F"/>
    <w:rsid w:val="00860007"/>
    <w:rsid w:val="008F0182"/>
    <w:rsid w:val="00C3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F108"/>
  <w15:docId w15:val="{B373DDD4-2595-4265-A485-397D4135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39C3B1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ocumentprflPic">
    <w:name w:val="document_prflPic"/>
    <w:basedOn w:val="Normal"/>
  </w:style>
  <w:style w:type="paragraph" w:customStyle="1" w:styleId="div">
    <w:name w:val="div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39C3B1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39C3B1"/>
    </w:pPr>
    <w:rPr>
      <w:shd w:val="clear" w:color="auto" w:fill="39C3B1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39C3B1"/>
    </w:pPr>
    <w:rPr>
      <w:color w:val="FFFFFF"/>
      <w:shd w:val="clear" w:color="auto" w:fill="39C3B1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table" w:customStyle="1" w:styleId="divdocument">
    <w:name w:val="div_document"/>
    <w:basedOn w:val="TableNormal"/>
    <w:tblPr/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Jagadeesh Katte</dc:title>
  <cp:lastModifiedBy>jagadeesh katte</cp:lastModifiedBy>
  <cp:revision>5</cp:revision>
  <dcterms:created xsi:type="dcterms:W3CDTF">2022-11-20T13:47:00Z</dcterms:created>
  <dcterms:modified xsi:type="dcterms:W3CDTF">2023-02-10T11:29:00Z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fb17104e-2aab-48c3-a9c6-cf426f8558b4</vt:lpwstr>
  </property>
  <property fmtid="{D5CDD505-2E9C-101B-9397-08002B2CF9AE}" pid="3" name="x1ye=0">
    <vt:lpwstr>oHAAAB+LCAAAAAAABAAcm0WCrEoUBRfEALchTiOF6wx3d1b/eX/eQmXee05EVTdJCBjMMxDCigJBYBDEC6ggwizEcSJMIbgcpYc+MwgYRoue6PfK9Evegd5K6HG3xsLO1alprh0SNGmjsx3J4pkOpsUNUKRilfe2PBF4RfL3rToi5iVmFcTuGGiFDh62A9SFje5E5yB/DyMYxD/Z5FWP9YepRpVec5Hxr4HzcU1tkSL7RukBgDXQjCFcV8OstWO</vt:lpwstr>
  </property>
  <property fmtid="{D5CDD505-2E9C-101B-9397-08002B2CF9AE}" pid="4" name="x1ye=1">
    <vt:lpwstr>hbgzs4ZiUfXA9rj1+Pw2l/jIPFeYuwnaZ1vNl/LnKiOpm2uWKH/d1Rj1lMgdE88f9CAGFSS8GevjWeVk8MitiwDoVxZlmLpzEtoPv/+JVCkmVgBxPH5XZudLFXrKkhqB0sFslkEsnikPXfXhDsXp5YRy6uk8DYlEKIv2f+p69mOnrzAFlZO56pqtqSIPxEkdRj6d7pe9xiR2J0W3Y1XG/9tx+PMa2XDugZgxfUROCgW/uv0wivAwXCSxnD5BgQl</vt:lpwstr>
  </property>
  <property fmtid="{D5CDD505-2E9C-101B-9397-08002B2CF9AE}" pid="5" name="x1ye=10">
    <vt:lpwstr>lnkOxIplF4eXPCGVcE22MRkZANnTv8OOamCVg1TIGwZJROMVOQV7BGAK1bxh6M/V+SWcXU0RFG4g6EFUxIJEVu32+8OCM5zEN5iCM6anTFjvQtIK8r27aRmN+iYRpFTVDoWDXRGibHI4R6k3z3bbWIO9SC6HJzNAAQ7LHKmxjsK+pGI0gzylEzle1NqhMJAMv28+s+a38yRHddBfgfS0kBVJsa/7fDWarZr5M0za8vFmgp4NQ7IISM5z8SDIpbq</vt:lpwstr>
  </property>
  <property fmtid="{D5CDD505-2E9C-101B-9397-08002B2CF9AE}" pid="6" name="x1ye=100">
    <vt:lpwstr>p+BRfhLnoV+wzBqQuFrL1TcbyCIlt1IqERlQkeYTin01Q0csDYFFvex36CNtgZDy2zmDNpkeOm8mJb+G1Qvn2a0/ceOaY01HMDd0foWkQn6T5zUZUFIuudBPMPfNvZ69bzGduzC9AwuMXOwjC06OqrU1QjV2Us5yitewStp5WhZoDBxHqkQYbfMzDny7e2HRoDTC9zAUK795vN1lnldSzYklEQEYV+H3K33P+kXNLO+x2TNM58oyyRYcBETl209</vt:lpwstr>
  </property>
  <property fmtid="{D5CDD505-2E9C-101B-9397-08002B2CF9AE}" pid="7" name="x1ye=101">
    <vt:lpwstr>ATIB4XGWtumS5BiBztfcpmDAX7xdh1jcriib6amjIWht4BfAmpgePsaKDvC817TjRcsTccmXEKivMYlUBq2RfykSSOcrg1/COtmQCt3Fu5AOOiS2W9c27rwH9RT9McZouRpet4RnhG3J2t9isugCgXANpuH9tErGNxnZ/nztVs7SabkykB3xj8bR0P7fWLIXB/qrZd3Ll+x0I3LYYTKtfXaFFJ6O/mJIsRWo1WUBhxgoaRAntlohrafHM7kZ+u9</vt:lpwstr>
  </property>
  <property fmtid="{D5CDD505-2E9C-101B-9397-08002B2CF9AE}" pid="8" name="x1ye=102">
    <vt:lpwstr>v/dSg9I3KPEHsSMd5mbLmi6Fi55PwjvXVyv1AjUe5XEswRg70Kh8vGeFlBz1tZxn7tW0XQlCYqq+DlUJXeU7oI3Z3iSUkuQUbx01Rt4QJHVP2WCrEtisI234KULriUlcdm0DbAj6XOHbyMM0LCnRjMY5TFeOJVH0f8MvrPgfBd1gSujn9sHeby59DAQ7RadbGfNEsA4Q41EetAMa9sUZBCy6Nolf/nMHoOczKwxTIj9yxN7u9w0DSf6tJUhCLyC</vt:lpwstr>
  </property>
  <property fmtid="{D5CDD505-2E9C-101B-9397-08002B2CF9AE}" pid="9" name="x1ye=103">
    <vt:lpwstr>GjOGKK+GRV98OsIDey9XcohL2AULpwXdxhYaiSRIOCS8OsXtoZXLBXVZkKdb9yzufWumqeIxStoTAxmah/rgw2mgLQHPPOOdsspSbSZqi4Q2sP+DuHgc/y6jEV/OgxyjkjT/olE89jX6KupUzYQqTn4LjLAak7dP0kjb+cnOegApFYww2WGveFOY4u38llLpytaHDkHaiUMZ6vThqqo0Enj57gegtdBiYWhvNv82Xz10CRTSIBm3NnbDyTMW2cg</vt:lpwstr>
  </property>
  <property fmtid="{D5CDD505-2E9C-101B-9397-08002B2CF9AE}" pid="10" name="x1ye=104">
    <vt:lpwstr>jLrRcnmmBOT07rgW/7hF+rmgghBHIXmVruuRiL4BSmxLF80mjLQazf3kk6awhxKyvd38bMs33Zgdf2LsvfzOnvf4e5gjss6AKDN92qXZmBF/1+ixKqiAfN7VtPj8M1PvCF+ybxA4dkbKVCfoa6vB/NIB4yAfDfUJ+Utk5tWcd7ROyQepLCi35xpyvz7l8XYDWfgLGHNRUArkMjinCOz7FdNwCq/PkOwdnvWnQMYmd0xwR+jg42hIZBLwNJAW0rv</vt:lpwstr>
  </property>
  <property fmtid="{D5CDD505-2E9C-101B-9397-08002B2CF9AE}" pid="11" name="x1ye=105">
    <vt:lpwstr>N86gYgQsOvHwVcT97SYEk4+DQR4Vyv0uBUoxEVZ5qJEGLlzYYig42Rxutw2Pud9DG1Z0HTu/V1DKkZ3iqih3vId7mJ4a6l57GW/tl2kXcjazDvlix3zX7XVKALzcmp6/h/4b4D1auH7wAae9jvVbS3euMFGnQz+lXxEYy9FbgWwF3CKkrxC13Vp1uQp3UMQu4pKeWS5Xfzee88VUt50nkFMWQJlPDDElK5uwBVB+TukBKjo7NRzuvL3XrpiidlO</vt:lpwstr>
  </property>
  <property fmtid="{D5CDD505-2E9C-101B-9397-08002B2CF9AE}" pid="12" name="x1ye=106">
    <vt:lpwstr>Fxi7h+oE27GDAp+GCGanAKvWc5xof5oqD3oFQ3eb+GPwVHTOpbEi6jstlBdtNreXqrqh3UD2SSZFdSCt7CA1dusKpy8kgDRPcGZyFsL1hvHaCcodER9aj2ud2JrxrfGt0S8k52Y65Dy5wg2LQ5PDGKnj7kxyeB3LSBzlyn/Dcp3fHm142183I6Y5XKYkcnXOC/Zo66U8xdrrDo39hH+kglhvED5SZJoC55d8kLDGcEyeEGgpsUJvelBVt+jP1r7</vt:lpwstr>
  </property>
  <property fmtid="{D5CDD505-2E9C-101B-9397-08002B2CF9AE}" pid="13" name="x1ye=107">
    <vt:lpwstr>w4SjB433l8UjWBRQMw7jO3yzSdAowfgTSi2g0geKGa3ECAHudf2/zTokNNS1sRxDLiJnz37r/m6elwGwVyFyw8vxlQH46OJ0itqI8tixUCkC76dLdxw2lMHqJTTd26Y9suJhJP6ltDQHksiBNPWhOoeR0WDB5J0j7dNLwvtAr53u/wKn7iF6OfuaCLx1PyRiShPCdkrdjtX8sx0sO5CIiNf3wPm8vW6fVtlGUnVMz7dN54RXH1K8O2Aq5YiRpkd</vt:lpwstr>
  </property>
  <property fmtid="{D5CDD505-2E9C-101B-9397-08002B2CF9AE}" pid="14" name="x1ye=108">
    <vt:lpwstr>MLfURhCzGU4UwL2LstL0NyJG5hS/26uIYFrXv4CoSAXanNqVjJjOFXVlMhV+I0dHvvTzYbtyg7USOrFkcdFFyuvhuDlIQSfgeawkAE9Oc8MXLa3P8SGJkmkWUYEfL/SnJ2+JjzgtftCO4f1B2wL1fipNu/1uAs/rNfPRt4Tvg7Q6FvUzpLADvko6mczbNmgl2ieM4HLTY6IaEq7zDY/T5wWiVUn25mqVjf1vylK9X/NB917Xk8wGJX/SJqWYHBF</vt:lpwstr>
  </property>
  <property fmtid="{D5CDD505-2E9C-101B-9397-08002B2CF9AE}" pid="15" name="x1ye=109">
    <vt:lpwstr>Ch0R0ovvM35Zu/GtGxJPJV1BnJKafZkEmmVnTSuCeeffUmQGPwosvdDRxakK4Zzh04sW2eaCUKZ0vKpMEK0WUcYJmT+F7yNX6KRUXNG9WSVax3BwUcZ3nsnTT2coydkcUmmBrejFxa+TYvCUeclfdmIVjxjUzORlr11RfNl25K6GXPRsCLJ8gmtsSrxt86dL2szUj/Y3h3i7ZytiQ08InI6DCQR80Srex5NGJclEnjoWhN9RDOEbUB7bXL5vdSK</vt:lpwstr>
  </property>
  <property fmtid="{D5CDD505-2E9C-101B-9397-08002B2CF9AE}" pid="16" name="x1ye=11">
    <vt:lpwstr>kZcwjjgLLUdPruLwP8G0hpGszeBQFEFMe0Z3ZQZn2HfdlMlhmwgG1U3fxf4kgkbZ+zVmv8DgLew4ffvSAQPpv5Y1d05Um/C4Rg29G+dAWuSH4d5/Xzzqj2pZsMdgja1pesiAgB8KIsR+m10BUkNY9McZjAxigk/ivbPa4+JNsXaK+w6ExW0/CkjSHadupR80WQ2QK00uJiLi9zLoJ0svYgrns1nR3eIidNpuOzlchXgy8g7f+NsDJz2jkwN2gwy</vt:lpwstr>
  </property>
  <property fmtid="{D5CDD505-2E9C-101B-9397-08002B2CF9AE}" pid="17" name="x1ye=110">
    <vt:lpwstr>shxuuRFeCOxfchLdK2P1Kdq9udxaRJUWambrAR7D8bE1j3Z373+5iN7wXTcVgCHyTWkXdcJkrurtEoVY9BqR/854TvxCDs3kIG4f7t/cn1X36JW/mW+9J1oCtPWDEnaSUXcEJ4mhOY6YENCiMD7Hb7GPj88usXV3PbZGFyjGnI1u2hTyZl/+fdWrJ+Ws+ocxoLJT801+boDTDe3n0bWwBCq7Y8rg4xP5i/2V7zRfgqcKowiio4vptMKs0ddkZ8U</vt:lpwstr>
  </property>
  <property fmtid="{D5CDD505-2E9C-101B-9397-08002B2CF9AE}" pid="18" name="x1ye=111">
    <vt:lpwstr>hryaNlpgslvJzG/CyrYLv8PFqthLCRriUR2Bszj0NKoMjjdlnKtLOwaqzamW5vut7eqeOp8NvQX3apWGqySwf1YoaGLmuh2EVa8wHq/Qmiv3jNqMbLIIcwSlUZQK6U10L51J+4s5PyKjkotwL64ZUIoa1r/BLKQddCQTmJeoPeyL8YMgIxWE9krL3sv8JSclrCuAOJ+FbakN9gOHl/ATt3Xf3lULOk+a6otcS/4JC5/MYBT5FIRLcMin99zXT8U</vt:lpwstr>
  </property>
  <property fmtid="{D5CDD505-2E9C-101B-9397-08002B2CF9AE}" pid="19" name="x1ye=112">
    <vt:lpwstr>1X0Hy1MBdB8IkHuG7IPsvvBDf8KcEjhdjnmOdrG4nTBRSeBBljI50ZI3viWdg8dCU442R/kpfm2qiAJp/VTlIaVBb/0BiZrz48axQSYAMC2S5uvbi3P3xDjOEg9Qgon34wrKRDiMxT7J3WKpl80fJN8y1FLYYZ1gKdLViSYcNGbrBvA7+wXdwoEy10Xr0aZpO19dYN6RfOxJzvyCNcz4uoTa2xQYiJUB8QSBATPJ1tLqwJqZrxXwFegWJgBOnHK</vt:lpwstr>
  </property>
  <property fmtid="{D5CDD505-2E9C-101B-9397-08002B2CF9AE}" pid="20" name="x1ye=113">
    <vt:lpwstr>zLSxfcV2/Gfeklys2kQdMW7j9yF7TDvKYVHewhLk3HQr54bzuwxy/otD+AipJcyP26XWK59qVMzQ5JuuyZQ5vxj8wAs8bxeMelPQetJH93EPLqlG4hHjm2EdDICKb74DmJYP4unmUnXi1eF6XkFDgCAc+6HzE//8xR/Tb+Col+jDo73SVXl/JVBhh7rWyEv6/6Ssh61CY81JT8J+F7F3KI2NXaJJCfSUxSsz99w4E2vYq+HMbH39LhCHA3NppGf</vt:lpwstr>
  </property>
  <property fmtid="{D5CDD505-2E9C-101B-9397-08002B2CF9AE}" pid="21" name="x1ye=114">
    <vt:lpwstr>EVMk8MzTB0orM09RhmAJ4OQb5ZvjVH4SP3fMbsU6+niQIdr9g/2m/OdfLIoBdrqPgDITsXVaBwAAA=</vt:lpwstr>
  </property>
  <property fmtid="{D5CDD505-2E9C-101B-9397-08002B2CF9AE}" pid="22" name="x1ye=12">
    <vt:lpwstr>gtuwQzSh5RnEzGBt64hbs0CGAEmsyPsQHbcnGwQo6tlXZwAPWqNxdIMixOEPA0I6+neyf6eZoZDcf52r+GEL+sOZU3hbPWOnxTw6FPa5U+XfCJCt0/wxh+DxmciSpQN1luTZfiTZHURghZW/y6Nh4X7LrYf1alckZ5EPSjYIT7/yh4WqFxqUM2L5ncbSNqXyNHA77xbBXF85xjJrez1qRGbxgjL/JE5FW5qIsz4UhGAPyjgoIUYL23nuNV1yxxt</vt:lpwstr>
  </property>
  <property fmtid="{D5CDD505-2E9C-101B-9397-08002B2CF9AE}" pid="23" name="x1ye=13">
    <vt:lpwstr>Q3Gl6hGN29+GgJWKqLQ1ObF9sYv6uPizNCI5+3Cl3yNTb69gDncGSgfCnMWlUd/7ka7ghccQyJvYMKYpJqsZZcbehznhlVWtFXqT+F0GhnF/Gt8tjKPztpvbj37r5iCCMSexj5wLijmUHiffHypCmiYL3K50fwSHu+S4BjyC8G8HSxJBlHlRpFP4CzYohkk9vYsi1v2CjQQKtm2CHY7OsERoiqkK5wSAiz/n0oUmk0X6TVcofwir5m1AXhWIBDN</vt:lpwstr>
  </property>
  <property fmtid="{D5CDD505-2E9C-101B-9397-08002B2CF9AE}" pid="24" name="x1ye=14">
    <vt:lpwstr>3nr3D8dh1TyGrIaJNQoEti9y/prIE/a+CXKoIP5rZ4HIHys0nHm9e50RkkeU01E12BdvIGkqA0Ypev1WlhBtDTCdRUeuuiPK9GHAA831249kY86LttNxcQ7dyHplHEEv9csJnh5I/uT10DZkOX81amwdRVMN8J/U8ONbh+Cnm9JuD1wRTv7f5XnDu3Kf1knwJVrIEA7cqa1CI8+GZxN3OtI22JmoZwkxr6zm3NW+J8aziu/qUpKg2VLlbhylzcp</vt:lpwstr>
  </property>
  <property fmtid="{D5CDD505-2E9C-101B-9397-08002B2CF9AE}" pid="25" name="x1ye=15">
    <vt:lpwstr>wEAF4gO/IKz/KMq0y70Aecph92qIQXqx56/zrCTFNWZ4DG9qdcBMM3ZHlfAW87N81EHzSugDMtu3ZO7VtvFcgDouqBk5+eZfDb8FZuq52hE/hATJh9XCUq1LoyKV//gLRXHcjJhM5DXBVTPnNYMIXjCVqO2jW+pjADdrARLrHE3ngMzJzhlpaIXIfoJDNw1c3KKR7LH8PP3LpRRpcSky3avugnKY1kGMUISImZHgTcZvCJlBi922scKIQDs7r6J</vt:lpwstr>
  </property>
  <property fmtid="{D5CDD505-2E9C-101B-9397-08002B2CF9AE}" pid="26" name="x1ye=16">
    <vt:lpwstr>BHT0l5Xi7IRlnCi2J1OaoR8dfpHWSy4vettv1fwtHlxnVrB5CrT0JhHZwRYXN4cip4da5bg4ePSHLeIGMIRncr+DclAXROd8FBZTvQ2D3gBC+VMgKTYH1Ib+VEo2nOhEiA9sqgkmEQbx2fqhumW9OUK1BHf+BjIIFox7gk+MxT96MbFx6ArAr3iqkkL+iWCV1y3dCioQuBF1a8kczhuwH9/gCCg8QwajaG8LgPJBRmHhOZQJpKWjuekcoQuDFAc</vt:lpwstr>
  </property>
  <property fmtid="{D5CDD505-2E9C-101B-9397-08002B2CF9AE}" pid="27" name="x1ye=17">
    <vt:lpwstr>PJGSPU7BmjoPsteIDabQVuQC1kFvIx3fhGA/KRLZDh9Po/nEnzTf80o3NGSq6zy7ySY4RA1OsN/Rn1L8FIRVJ49LqCagBMPh6HfknCWMMdS9EaDTHDNTSX9MHE+ekQxeyzeSg6BWUdnn9iI4WlLbs29RnV0TVkgP0wsonoTfWBgYVnrXx62q6Dx6ED1hdlBSF2CV8Ih/6GDpKe/YE4tJuuqLFKRz8KAY+DkQMN7bVeTbFxR/zwYOJTmq1IwNw3a</vt:lpwstr>
  </property>
  <property fmtid="{D5CDD505-2E9C-101B-9397-08002B2CF9AE}" pid="28" name="x1ye=18">
    <vt:lpwstr>e5nOl0WYa/yO0AiVSiVV+Gg9hiKykdwMEOEPLXDc9MMAWRsrM5Zu48PM/9zewVyQdRFAaum/YyrjJ1RyLN2UKvsKiMN64S30E/djKNMWF9WMN6iJgasoDNNzHiGG+vG1nhwtanqL6Q7U+rM2xUxG76Zk9vOwc8Ozf+A+NlbRGU1enhJVStg6s53c5ZCeqKt91YuKTOr6L74zBaR6QYI0qVuh+dxv4SSwDohpp0nl9CHDLbn03pWDMsvGjdtm1pH</vt:lpwstr>
  </property>
  <property fmtid="{D5CDD505-2E9C-101B-9397-08002B2CF9AE}" pid="29" name="x1ye=19">
    <vt:lpwstr>tuOKb+SlCV8lPwPU2XezVkPA1zQ1awg/gIY89hdaqmfZt4iw2Bng06dPucVJbD7FvDEBeV0LhjTjvovHJDX9fZOfMOnESpaKmkAM6OW25+yZ+zeh3htpvzKIT4X2m9TR7KK08X3jFtrq0QA+Y8snnnq3l3iI6un/P5js+aHqz11qTvEF53yWhA0OPi4SE8wsO6o99XvvcGLjHeoCCF8urM/6rXf9LfX3f6gpU53j937Gr8F6HOGIPXjcgyCMIXm</vt:lpwstr>
  </property>
  <property fmtid="{D5CDD505-2E9C-101B-9397-08002B2CF9AE}" pid="30" name="x1ye=2">
    <vt:lpwstr>Sk1BWQZoHf6friNXl3WWrK7sF+ojJg22u+URI6aVVaq8FZIvXXz05D9FHwOr9buKhgBX168rZDNepgWtExKv8oOjd+2EU3uRCoLhwBK6C20EGnJkA0mkoZrQey3J9hTETrPPHTOjo3uFU2gSwB3T0BGMcdbGnbY0XpmH4G8KJbzN4gz0tw2eqQ4Q/E0AnxkgUeGQWBDFAk2KtarqHZI3g0S3PV8H+Tt6qBAV9FqGEmLByRQaK8MLqghzsoPoS4i</vt:lpwstr>
  </property>
  <property fmtid="{D5CDD505-2E9C-101B-9397-08002B2CF9AE}" pid="31" name="x1ye=20">
    <vt:lpwstr>v7z82FboSVgtN7eIJsp7/VXfifuMuGqQyduoJhbAjy2/x365D479MzaNhpSMlAXhCo5W1B/xyHj/yRMYsMEY/2t3+HGMRK2wVxNae+3q6wUPCk0mrM1gWv+BwNCtoJ02tD7mJEob0Svk5wLKQJSnyVPEjHNqRnpNa5fvVdRz7kumRohY+59IHMN93JNwnp1tEKW0KcIXK6+P0RThbyic10gmIgnW0iP4zIuQfLvXHA824OrYFUW475U+ZD1lowG</vt:lpwstr>
  </property>
  <property fmtid="{D5CDD505-2E9C-101B-9397-08002B2CF9AE}" pid="32" name="x1ye=21">
    <vt:lpwstr>sBaichdFJkFJatx8GbJ/z5/gfa8nWlNwEy93lw1GX7fxoQg0B2Lxu4bmUnYk+cBezLgc3hCxgvInlbAKmJSoHpnsg2qnHJKrrLDb5qRINqn0+a2hYnHXovG//APHSsHXmRqSFfVYWbqs7KQot/+bk4158YY2ZPHjVUJfsRo1ubrveWWJ9fZSMCrn1GFU8ZU+6xyF0Lhm0/jV51j6SMhN5ZXm24DPwym7yMUI/bSM17JxiHTPdwws5sjP+5rUqiz</vt:lpwstr>
  </property>
  <property fmtid="{D5CDD505-2E9C-101B-9397-08002B2CF9AE}" pid="33" name="x1ye=22">
    <vt:lpwstr>RD1iX+PfoqGXVSedMDImWzihOLYoF+4XsAOL5YVAUbeAeC0TJqf7EiTgFkPtKrHeHeVk1UtltaH86cMMozmILJ5eajOTDaQ7TlNE3KLIqG6jsJhCAG4HYg1a8a/tx5d8yF+s5nGbfeZWPYb5cmFD74oTh58YwRrAtWFTw56ZuXag3Q7ALgj9gwtkjs5KuPhHACNCNJJH6ltTVZsbcw26q4NJSosFxY6hsnYnM4u8Uwxm/RqhBUBVQIN8Cgei8yJ</vt:lpwstr>
  </property>
  <property fmtid="{D5CDD505-2E9C-101B-9397-08002B2CF9AE}" pid="34" name="x1ye=23">
    <vt:lpwstr>B5l6TFBkHgiEi8hYhcVwSs5mJ4WbkMk/pEYaCC4ez8FrF+xS1oJbmF/f0bZljDk12N/xpNG/qpGqsH4+ruttoFOpws4lb7t1fr7gHtyvtfIhr3p5PvjysCSl/deWTgfXsBfIrmqM6aBSPlRN0o+uPR/fUaXeQ9B8t830yqQIY0p3ZvFs5UA46bcYAWcl8wPKqm/xsnqD3WGIvo8AgJ4QbdBp6LzOM779PXuZbtovaNF1JvhrbCAly751sAN2NWp</vt:lpwstr>
  </property>
  <property fmtid="{D5CDD505-2E9C-101B-9397-08002B2CF9AE}" pid="35" name="x1ye=24">
    <vt:lpwstr>vSKP6r5+8cx8oqvQ97DiYFhdxOEfax+hg3sCA4knL1hCbvtHbscq9j44sZOa03C7/a0o5SXINxVm46rzlHLF+LuJD7jFzq6cciwyDFpeekaPzRiSM1uHGOWDkQxnP3xqeSh1Ppruq8DseLp/gLSOxG5wroCZ4fPLuPgyJbz9y4GfP7UjkMxbRDdKH8jQExmeKCZ/X7B40l/a+eGrxnX6Qvcg1CmlTUZyzcP4Vy5K02sjrT5usu/lm0IjHKtj5Z0</vt:lpwstr>
  </property>
  <property fmtid="{D5CDD505-2E9C-101B-9397-08002B2CF9AE}" pid="36" name="x1ye=25">
    <vt:lpwstr>A0MHBg4aEkJnjptoRSlOqxqP9ss5tSf5JdT4OCnM4zBrWzBKqqGxpRoOUJrMU5yNtpizIIVjdiYHZ+gy8pHGy6GJ9pSfPcR/yLTyOwa8YF2RiYHI3USvHP2QwkwU0KfpUpfH5jQjEJoKq6wWymmBKkYNON8t5S6rGpjPnHUmeJw0Gm9sPygEeiMAsUVrCLIsz9Gt80dU0q1yuWju8hl8blOATHG1Eby1eA9eb9EDZKRvXNdDVof2qdz0Cr/DbKB</vt:lpwstr>
  </property>
  <property fmtid="{D5CDD505-2E9C-101B-9397-08002B2CF9AE}" pid="37" name="x1ye=26">
    <vt:lpwstr>MMAoeirjl3uYc3YLx/lF4dpza5iI8u6bMqyFRe+unMHnRaLFCRWW1rdUjaGU6h7yt5uQEc4PULO14O/NxhmffYxBJ+b60tMXc313wEmkmBHt87qbq/zUmDNCjDXeTQrW2D7qN5kUq+MRwTauihG1HF0smh3qds2Unmic23yFZO7mCtCO+YN9+rxn7S0FPrK1xT0RwPVjk2EmXUuJb1Iwy6fgtghDavHp2NWXKglre/cswsI/l+t6GW8rKMEJUkF</vt:lpwstr>
  </property>
  <property fmtid="{D5CDD505-2E9C-101B-9397-08002B2CF9AE}" pid="38" name="x1ye=27">
    <vt:lpwstr>nRA+g/neH+ujuPzwtWSxBa9F68LBBdSRxPDLqs0zBpkG0xOMYH+pse/S/q957VjzzCxO0GLtm5XJjKWpqFHyGiafUjBbML+lHcRm9EqHeOssxwGSDS1JyrdxpRjnqLMuEeflQP/+j2+szct1k6yAXAdaUxIiWvyxqfH5gcJbOI0AZWpkmtcM0MPmwm9fybdJrziwOSXGitlAIn3Uf/ft/vjTU6WNX8OHqAMzV23vJvSGILTFbPiY/+MTz2DasVQ</vt:lpwstr>
  </property>
  <property fmtid="{D5CDD505-2E9C-101B-9397-08002B2CF9AE}" pid="39" name="x1ye=28">
    <vt:lpwstr>meBNJ9Uy/THsDd16FIBbi0mvW3HNwdzQ2stW2FlH44y3q8nwdLCf7Ro+c/Hkimp3ywD9RnQ95+u6+IBEcVcszSGl6Ij4/QAJpEF4/w9uVGaPUQeJCCwUJ+gAGLlx1mkizZU1RLZFYBlJwHiTZnEx8Tq1K0iy7R45oOtrJoTcBWTDGCP9Wj7jn4yqEhxKuBUEesfsk3LUcbqu/dpGEghe/jzEL8bWwKTy7g6e2P8eT2NkyGg3xPmVV1dIawY42pX</vt:lpwstr>
  </property>
  <property fmtid="{D5CDD505-2E9C-101B-9397-08002B2CF9AE}" pid="40" name="x1ye=29">
    <vt:lpwstr>U5I2Rz18oJACLemf/Tvjnx7Ky6ECUlJEHkHP7PuZoRcE+1Q7Ri1tkBGxQGaGMukHuJfiSPNBkqNax3tGxRpIuJvOcwSRHVieebzcCNf0Q8Ve8HytjtMriO36ob6HxBNVTLlsJq3fOCwXUmHp+m6EG2iuv40kr1s/1sPjSpUg5mBSlDWscZl/Da923n0jsjcxyvkzWB6WBcmYcJ3wp23DGxtJYcQGPNFdAU1a+zSXogelPQyXacn2/2aYtHb2EMd</vt:lpwstr>
  </property>
  <property fmtid="{D5CDD505-2E9C-101B-9397-08002B2CF9AE}" pid="41" name="x1ye=3">
    <vt:lpwstr>v8F9bCHHpz7w1X/SAHQ/D+JC+PXh6KkJoF1hMGM9XVn3klZ99q2hZQfw79pmPR/BhmZEI3vYhHAjAwifjKgmR1FvwhwVPfHcx7gIN1IckncJA0Egx6idY4X3YNggTmsZfxeH+nS4Qsr9vipv3sRZvVu995BBdNfcBYZJHmKYE1/npFY2c79/U3AZTnYN8vMAa1qPh9QxmtIKr/q/RaTqNC3p7gaitNOLS9/7IxF6rvyfEXD30y3BLULtwRueJMI</vt:lpwstr>
  </property>
  <property fmtid="{D5CDD505-2E9C-101B-9397-08002B2CF9AE}" pid="42" name="x1ye=30">
    <vt:lpwstr>GqW8tZBpsSwCJDxGadX5i6lzQ9ujTm05s6eYvc6sAxR+epnAChQRt+YLg3x7EYQI/4sbHnNrYazYzkWGlJwesGURVaHra/JiiX8A/RgDje9ZPwZmn5CPGmLQLv5pCQuOyxU9kjIfvPfRtDsO33XU5ZLtcaFDnk/jCTkqm6ACjyN0Yx4Pp78OMEdXhbfiKZl1xrLzAkEddcoDDimtajUW6E0qovRpYr2x7CKYScbf5ahB+RzQVlwu/REaV7/iwqH</vt:lpwstr>
  </property>
  <property fmtid="{D5CDD505-2E9C-101B-9397-08002B2CF9AE}" pid="43" name="x1ye=31">
    <vt:lpwstr>3YGyvzk4TmjTz2K4q0W7yMPSM5sBEfzRtoeOiGngjZwsDc6pLzkgWIhJ6q+Thtm2YWBmPozt8dTI43pWpVoeF7kiybH6Hbzk7A/skNz/VbaLnPfbf5vFnFd9QL/roRZzIDyPYoR2eFIgDuV3NzvNCHk3PtXSA9EsqQd9KSsW5pRc4gg7CGLU9oI6T5VLe/JLx8/TdmpwgbFpkdeTRzMPKvP9kGIQjvkDSxE004kccerKPUWpEOkPuhg2qMBomEU</vt:lpwstr>
  </property>
  <property fmtid="{D5CDD505-2E9C-101B-9397-08002B2CF9AE}" pid="44" name="x1ye=32">
    <vt:lpwstr>8693Vr+BlE64K3T2UgFgXCWmuMZdpQWfFyl0csYSpqNUTbCuZaZfdmeUcmSjpZYJlL1eHlOyhYwE0Djvj5ihsID8QkEwB/fvLOB2rTpFMxWhwGSkLHKRPxr4O/6Q8cOkFMvjPc06P1phNeRHEWwG3/vzI9/CpwoKeICnBOQsDRg4H1oKM3uxQlC5RsjYVB13S75ZnDgAwNMNjGwjdo39FgvN8Me8A3ADGi1fRTOol++Fck4zU+oM/E5HWgTI/+n</vt:lpwstr>
  </property>
  <property fmtid="{D5CDD505-2E9C-101B-9397-08002B2CF9AE}" pid="45" name="x1ye=33">
    <vt:lpwstr>Tuk9Ol35gzWnQUeX9zMuocZ8QtXNZgtXKo9Ax1EALB3iVuty/idBjdovymoYR1qCs+RsYCZKLYobLWLRcuWDT8tVPexIRZps5o73iKxIBSPT1SRw2lQwhN3e5umPBgOMHCazClG/xH1W18KRuYzExjpDdg7RPDGWUZAuj1a/0UoXotZAKm4E5/38LNR/qMxaoLVOcT/rlTrXghDQxJIzj4KhqEI+9oyE5y/eOFpndLPCu6iGIoeBAgJJRJf+2NH</vt:lpwstr>
  </property>
  <property fmtid="{D5CDD505-2E9C-101B-9397-08002B2CF9AE}" pid="46" name="x1ye=34">
    <vt:lpwstr>SGpSgN1oC9OqKCv993GGQhPh3LwTh9gIHBgvDHg7V32q8P358BPZkWQWcUcdekYFxd/HKrakZh/aB666QrSpmXZaWIehKyG9V9HVvFtlHwztWVyI4fqhhl2SQiQkh3+5OU4on1APqNWT55KZVriMlDf8YhjiZS9uIDjSCdTeBn0LKW6hCJ85Q8G2FtJ641dk5eFVsFJdPYlVqhE4wYZtIb0IEq6LcBBfnYB7yqOcDIMV3t1d3lff2ZVBdPQaXML</vt:lpwstr>
  </property>
  <property fmtid="{D5CDD505-2E9C-101B-9397-08002B2CF9AE}" pid="47" name="x1ye=35">
    <vt:lpwstr>QYA+WQhUUlsmY7iHsROnVKYl3KbNbcbferPg3lfTZ+fqtIkUp+O34tUdu2egWR/qxcbjAJIbsnNwnc1dyNSw3UK8xPsOptLmQ3EP/NDOb33zORIILGCPFpVmrrUx6xD7ZKT31QIRP6D7UzrYp0TobFcl6KHqrkpsqcykIUMxRgbIAWA7vYI6fxgKhf39dC4dxa+jqpLbHvA3KvLgo86Cr3+E3OKwW6yoXZbun8BeSPtOggvKUID9qf9HVgeQkmB</vt:lpwstr>
  </property>
  <property fmtid="{D5CDD505-2E9C-101B-9397-08002B2CF9AE}" pid="48" name="x1ye=36">
    <vt:lpwstr>dqoCxfYfrF2a+DOJ3hutltJEUcA296I/iSDm6U8Zf552YjtgTmSVQu2riUzuu6zWLPKe2X/rqU5uCF6dkgdawLI1AFzBHJ1lIxF6BJIQqLHMzXU3yJW+4PtZpMrGdgQsruoZy1qsrXMP+1XYzdr5T2n10IXekeICZROGKL8yfP/3Vqd3UYVNNv9imrpg+S2t7BQY1vhzs3oWhAWfPqr+wyx75kv4ucPLSx5k48NqxWtqKXKevQdSsGJb5egycQe</vt:lpwstr>
  </property>
  <property fmtid="{D5CDD505-2E9C-101B-9397-08002B2CF9AE}" pid="49" name="x1ye=37">
    <vt:lpwstr>N/bWJfRBKBJsSVQ39/OHAfXxt+KIpViN5QF3CW8QlTTAYaovbBlvfvRPTU29za1CJYaehxkj0pYPJTzn9ORCDubonadOUbADoUwRkdOyG9M9/I5AiIoiWPIuPtqI7hxG13RRrufaKfEhbfj0zMnzvUT+azhDHP69EDwCl+nGRTVPk18qQ02z58zW+C3wYADjIQ/p89mHecH30zq6B01V/RfLuZqDONhRULSMjHCIgY2TNCc27gJm1h456YjCETJ</vt:lpwstr>
  </property>
  <property fmtid="{D5CDD505-2E9C-101B-9397-08002B2CF9AE}" pid="50" name="x1ye=38">
    <vt:lpwstr>0Boiryrjz8ye0+DZTshpTRVJqCDXEDjAurcL2rp560IErK2SrjHTk1yTWPZkX+EZjO0QHbB+efdermXu4gZqkCpvfyWbdgi/vTmL9EgaGdYKVocQw0G7v7ZBGkJwE0l/QR7efIYNlTB5O/H/4cAiTaCvWlVHA9+QPw/O+2kxHAUSJTftVPZJgOHf+2w/YvP68PDFOdof0pE8upGA5j7nuP8gy42z3IABmONhr0XLJx71R0pNIzkJL/+0h8Fr66e</vt:lpwstr>
  </property>
  <property fmtid="{D5CDD505-2E9C-101B-9397-08002B2CF9AE}" pid="51" name="x1ye=39">
    <vt:lpwstr>QqUpUGBUATs0zUyyCx6mCZv1c3tTS2oHd8p/dv9eCzpW37O7Tt4gnYP8Uf1t3uWnsn/dvDfX2HlY8o7oV2Y4PN9USvg8pJs0xUhxhQdrOn3Qt9kJS08xJZuIE9wHva6eE564q6bzpxIohIEmp7JpP3XePhGLJxNWRZOJ9OFWX7P/8aah3+PeuUFRHzCt++NWUunROr5LK9GoxCGxr5J0A3wjlH7CcKYPjz0mC0wcHuyxkMmXxXTT2vRRmjYH/Bb</vt:lpwstr>
  </property>
  <property fmtid="{D5CDD505-2E9C-101B-9397-08002B2CF9AE}" pid="52" name="x1ye=4">
    <vt:lpwstr>PtA8KSAKT0bLWQawhFdeywp5mBT+JhhZe1fA0QsB3pZhLxJDnTIdXIptWtkM9DHtOOaAf7ij/imt1A4KIT2iFHJLZd7cIyDXgiYeUXl7s2Byk/3VL5LY1nf78sB/azU/xDy3B91Ioajq1UkXd4dguhOl6TH3yH2JujkB41XQmfe3biaVhzwPN4LpMliGvHIPL9bSj/ktIuZmcqqQP0EbbN9j+blYvNtv+UN/Q6Evqrjnxb5VGQSzO7bPs6hdCal</vt:lpwstr>
  </property>
  <property fmtid="{D5CDD505-2E9C-101B-9397-08002B2CF9AE}" pid="53" name="x1ye=40">
    <vt:lpwstr>ajFJo4Ebqu+crSxYUOe+t8txL+ZvuFyx4DFE4w2XAFRrTHY2SKcN4uI3RG+zTCRDtr29mpGGo2Bjw7uMpWjf/Z1emR4tvOAacH7INmwML7lS87NVcyrEIQIXzAf6ifYEpUOWv1wHQ2OTKae+LAonueuL9jnkUOSLU6MdEIsiOJ1NMBLGoy+esUbWaIs0iT97dYwJn5zBiTaTbC5ervNun9mwCq3FUEwXmH3zK8hw5xUNiqLSyKtlTbawdH/iFlL</vt:lpwstr>
  </property>
  <property fmtid="{D5CDD505-2E9C-101B-9397-08002B2CF9AE}" pid="54" name="x1ye=41">
    <vt:lpwstr>0Mfx5Ma6PHcoRzkZ+9zHj3h9JgYy+1JNhyX0h7PZdGQOQ51t5S5q4VJk3WycTNJxDVKEgCexhd3pqAUtP0gPl6e24C9PZoai+sNfx3bYBrKarl+Jt4zups3FXc7fb4haCMMwynNn994sk7RMUqfZbS+ZfizW8SJigTmuyqmjEzJYABgkpe81k9paKiTxwi1eginlVhG+PDKQKA+hbWQX3ZspT3komM9HkArYotDDuTiHwH1w5NikM7FYEVyVllc</vt:lpwstr>
  </property>
  <property fmtid="{D5CDD505-2E9C-101B-9397-08002B2CF9AE}" pid="55" name="x1ye=42">
    <vt:lpwstr>JYfuvnX79MXzHzNJW5qBt/eebvC5bLPtzoq2rsKsHK/nE9652AY8dpX0lG2Wb01IzPePms0cTqSJvTprSNWP1z2IPK1wewWLgmGpHfqTQMF5jC2i65hLuX0u3T06/FIaidxphjYYyUB9z428vzUtAA+THV7VWxJDWRmmW0BpeH9Vv8Ftjj+lEQ35GPNxzC2jKkYXso73VCovzQoVIlSv4ewU9wvsuxDAkEJ1dZyBhJsjjx985+dK4YNifW2t0oO</vt:lpwstr>
  </property>
  <property fmtid="{D5CDD505-2E9C-101B-9397-08002B2CF9AE}" pid="56" name="x1ye=43">
    <vt:lpwstr>SO/ybf1aY98yeQI0XAmVkHTHIEprphOqQm/Q7csaZ2HpnMflmxjNpl8nr8MJCjQ1ZAt7ZSYPwayUTq/6GXLB0PTfo/UduTb0m8CjC8UBvTxF+832nBA/8bflu91RhQo+YXmYxrHhQClRkdkD1CJPQmYKLbxgvocdIF32OMfUrCSex8K7Ozz209TsLHXS/yYQLB7M/0QI/3bzqeKJm0ApdHQ1WtYl4J/1OxgydSygGFqA1jVkfm6vJSk539v6HE6</vt:lpwstr>
  </property>
  <property fmtid="{D5CDD505-2E9C-101B-9397-08002B2CF9AE}" pid="57" name="x1ye=44">
    <vt:lpwstr>1Z2BPf4wDHVo74g0CoXcUOn7WcN/EFk0Yz3x59+KKeN32h2XEBSeiKpFxhnCQLl68ZowUe8Sk21XTdvnHE3BLA1C/dgtbrYztXLtSXH/haDpjdPQxQ9dy3Zcq1PG/3A69rQ/xl7YUA+hNTyYaNh+3MXB3fpQfxEQZG4n2cZ6rX/XgBjuq96a1aDqUnHr09E9bvQKZ3yA9Vn7DuOrn5ZxetX73RXuFVnfwpwzhqt5a8fv7ElB7sq9txPR5J5PIGY</vt:lpwstr>
  </property>
  <property fmtid="{D5CDD505-2E9C-101B-9397-08002B2CF9AE}" pid="58" name="x1ye=45">
    <vt:lpwstr>aR0sC7T188vPEts3INAkcjokCLb88nGlrWZCMkWALZI5FcXDwKX9JxFVRAeCYBvkutu2zysLi3r0oAuvbHyuH21AQ/saDFFRMCEvGKehWiRhKrogAieiY9w8u4ogwkFB4kFxr6Gb9yiTMhYPOykBuO4Mdfm8JTMoB2TaDTQpTskptF7RbLem6/ITzMNkwo1NBzIgnvlu9Ldmp8Kzsnl2cwqQcJtAONn6Kvg+GJYjoHJDj9HfCEhE3+CSVKPe2KN</vt:lpwstr>
  </property>
  <property fmtid="{D5CDD505-2E9C-101B-9397-08002B2CF9AE}" pid="59" name="x1ye=46">
    <vt:lpwstr>3h5piuj5goYFqvr5Y5DMVHCKciJtPclu50lwKKv/ZdJg3bzCa5TR9kGJcVVeCcIZofzRZgR881BxGtxlQWzw4rUP2h1jFO6ljyQ+xPLk6X9BKpA5c/WP1iPI4mHiT+Iv+lTvgmYA3RnI/EvqhpfWhmjkFq/dkM4efPzATW7Ivhz3eWjJ4IX9gr9Gtg9mWCWJ+Q39GcFQNVKzAMPjWgjSdeMspZNfF2K7hX4FXrdtoDRRsGw5DYq8+v9nbLUYWd5</vt:lpwstr>
  </property>
  <property fmtid="{D5CDD505-2E9C-101B-9397-08002B2CF9AE}" pid="60" name="x1ye=47">
    <vt:lpwstr>mcNa6IFDI/401O4h5etdKzZse3RN6Zdd2j6mTm+KQuSaSzS7sbhxC3ul7KJ9dcUdMcNiywOsnsUMP7X5I+ttsIrVIdWACtTYSv5BwUDfYNhk9QELi4FyfcivOM1xDiEiKMrgcl/HKxefQ2MafVCql8yBb8FsRLPoWGKHGYDZXKR3pZa83XCDABLiySbrjzlme4voZ5VRjUwm14RAAV6sItOF4986fSIGeyqvky1WC6gNrOgLXgZ5FOWrKjIX2Ec</vt:lpwstr>
  </property>
  <property fmtid="{D5CDD505-2E9C-101B-9397-08002B2CF9AE}" pid="61" name="x1ye=48">
    <vt:lpwstr>wOBvXfbAu7nV7EW0R07PpK7d3v2zBCZwrd34TF8Euzj6m/CqnAdP8emDCmjEKIDyuZanEl0rgSZ6ziDkj+miyMuZMzZTRukL8nu4pUCdXO5LzKXpVkXF1C6AootAoRF6pAOOcUNtBYW9eU6bMPu0D5InTJiBSmc5YOBzUJVIeZKVbaxtQw9F/b6GYJkGcw72kNpOcpBbq07Lo4HeUqE7xMjKYUZkqCDFVV+BeWzhXrtJynFDL+zo77UsU6hh1oz</vt:lpwstr>
  </property>
  <property fmtid="{D5CDD505-2E9C-101B-9397-08002B2CF9AE}" pid="62" name="x1ye=49">
    <vt:lpwstr>bGNwv5iu2BVguZloS5uE31MusY/3dLQMuvB7vUhdcwXD1iRkTtzvbHXPEQCPXAB5g1cSqGR6SOyFAXxs75a9+wzyroKr+S0I3T6qFJiGbaHP5BRPHI0/+NyegGKH0S35oNIxkJAytd/Pmi8k0p0Ocjf8EkaFhX3/5YmCvO7YGb61q7qcm6xZ5wwNFsZIxLNRgFA67LhKhzduNQazaWje4as4YaLjyYJaWY0tR6Dm5TZgiIO0auwwxgFTbMmnyXs</vt:lpwstr>
  </property>
  <property fmtid="{D5CDD505-2E9C-101B-9397-08002B2CF9AE}" pid="63" name="x1ye=5">
    <vt:lpwstr>5Fm7iCBY7Qqfa/fP707CaYd2byqkELWGt4DmKaqn0ThK6Bn2rL8lDnf0/wBFI5njly1ZKyT1zOHqC9KXQugqSlwPujQly7K88cLUa4pi4TbfLCF0RtFnNDGAcFHxFnHhSsX41Bo64rCXiMnpJGV7d3Db5ftatVvOLik3OB3F8u1tgm355qEPnLX9hUYwPIyakUTWMKtRSc1Kbzx/hpV67Q7BdDBHWr/o7eIJ9O1sL70Jp9aadOdSaCjmzT96J+2</vt:lpwstr>
  </property>
  <property fmtid="{D5CDD505-2E9C-101B-9397-08002B2CF9AE}" pid="64" name="x1ye=50">
    <vt:lpwstr>XqfxxyYzGX2rsDsBpps22Bp5bDtyckVimuqmJb5xpkhygngiNjFGlXCyv4x/P4A02Lqb1vKKHfYhIdQglRZ60JY5A5u/1IJltHyjGelbLn+QinJuWlx4yvaaiMdHwmXFnIIuLyqTx+v2OFZyihSRwW15NHKrz7luFs+op4becG3/CYS8W+xkFCn9k7iuKvPg4ThZj8Bk6tbf4or4VW2CC+paVpkeiCRCQa5LPj/XKGZaKL6hfIgbY6D84GW/U8q</vt:lpwstr>
  </property>
  <property fmtid="{D5CDD505-2E9C-101B-9397-08002B2CF9AE}" pid="65" name="x1ye=51">
    <vt:lpwstr>bMiQ56+Gpgu7UA7A1n6l8PR3EioVpfSrvgB4KCR1NFx37pGP3ZILEUForD1I1jYOSsW9N9OF/YcwTXVxCGyFBF0AMUQzvy8UeiPYKmfJWdleGdySkczQK1lfN++8d0iNh15Mm1/C0r4Xjjmy8eSoA+W8RfqhngfP5ISQO8HesDfSVk2RgQ9S2d3StpfqH7upyAEVboqhNQKyeaAKKGDNzdlP8/KH2tySA/X23uIz4Ktwnbzax4yyGHXdk3Ld2V3</vt:lpwstr>
  </property>
  <property fmtid="{D5CDD505-2E9C-101B-9397-08002B2CF9AE}" pid="66" name="x1ye=52">
    <vt:lpwstr>zZ/MOwHC6HEVcjHS+l28Qo2SIHkVCBResaHvXl7xELt2LepwUJ0Yq03eVk9T3qccNj0Szj78oacEJMu5ZwBKzr+OosABXItyL1+TPwr8cFDMxqs6MqVYJQNkAWSa75NSmy7/ZKcBHrDJZtbfn+ae+wBeNEAor7OQShye4DiJA/gXcDTqYQrANhs+Uxm7ggauiiYQXkX/ZqZFyaOrrzfhyc2E84/2Julx0JOL2lbbHb2G/lnTt9fklNqsIvqsImu</vt:lpwstr>
  </property>
  <property fmtid="{D5CDD505-2E9C-101B-9397-08002B2CF9AE}" pid="67" name="x1ye=53">
    <vt:lpwstr>Mpg9sAMUpN5XrBGPqn5+yYimK9GoLnaLJcg7G2fmay1cxl4vUsKARLJ+1C+mvLvhLmV9h1T7OgxD3+wvASMyXiJc6O09PqMoZpevQ30Pd2frh8HAo3YvVaK9gxBhulhBUz7bFfvoGGSX/dPnXqXbK8kCDuiABLGv5cSdLN5axDmVa4bPHwBVcPN+kzgWua+d8XH/bD41jUrivJOwJWz70ZnrogoBYz8YHLN/WZdqKDLgcrRNaTub40rCoD2D5fU</vt:lpwstr>
  </property>
  <property fmtid="{D5CDD505-2E9C-101B-9397-08002B2CF9AE}" pid="68" name="x1ye=54">
    <vt:lpwstr>cUF8IFahi26TYitNZHUcj+1l8YfeUflceGbqa/uyO3Klgn2FokwjSEfjAy9v1tiGvI6ZeUbRdS3j+sHDuTCPC1rEOdAYY1vulD/jkiVDLuNgK/SJvwPSF/aaBjUKzyuO5z82r8Zdv9BupIPvMf7NATx/1RKpIGR0mwk9E0BGW8dcP8c0ofFuKqlXQhgPEaRoTSf1Us6uOkN/FSs1kPr+zz9aJSBy1nPETYEZxZKWVnevP8Z7IvCXcBMu59CbgwU</vt:lpwstr>
  </property>
  <property fmtid="{D5CDD505-2E9C-101B-9397-08002B2CF9AE}" pid="69" name="x1ye=55">
    <vt:lpwstr>VvoCYgL3dIIwYpy6pQCkZ/FtxRZHdpDXb547D00CMTw8MPVKlHSwCV/N5eo/tuZVlfJ1MiENppsf1J7wwcMp58H591Gc4iJiFCjWlpjT0CC5rye7vMwc/YYIfT5G/40oKLLRfOyvpQEz5XOEzPiNYy5S9JZ2IBdwEhjbYuBeQbVVIPVyWI5lHJhQC6aCBI5C+/gJ7zS9+/iqiJ7QJmlMPWRPMOVOuDPALmIHogez/zzYC1LKv+iP+OuAlrsCu7A</vt:lpwstr>
  </property>
  <property fmtid="{D5CDD505-2E9C-101B-9397-08002B2CF9AE}" pid="70" name="x1ye=56">
    <vt:lpwstr>oTUDIsrw4ArhPD92LEC0vRA7I7ymYMSw9RynRdF9V0nPxtG4yT3/gSo3KCco77SfNaLE1zceQDdGGTQ69P1pfWYv/fm/5ir289kLig/B9ZI94HFqRtoAjO6kv2dO5sZSTFYYukKEj0J6k1LxUC9pS/wSItDn1FUVy2BAYNusOcYQ2SL252r+naMocQH1xtvDSxtNYmOAQdUNBqcPOrs0n4D/WWU4iCOZuA4c/nnNX2DjDq4OgaAZNK/5uuZ+47z</vt:lpwstr>
  </property>
  <property fmtid="{D5CDD505-2E9C-101B-9397-08002B2CF9AE}" pid="71" name="x1ye=57">
    <vt:lpwstr>f86ragfGZE9iiHOLOM3J+/rw6db7nDzkJA0b/YAQSeWX5a6iEiWNgm/efQN2u1gbBCnhM8Qt93KRwlk6g+ph9IJuRPdMArAxOHQ4tn/kGZbOJpp82IIKLqYOq/U3dqSQ2stiFXVbj8sqOkeF0QmuRtbZt37gkPH4uuC/+zhlwKKv7ZQUU9NxQguxk0vLAL67DXcBrHiyWiiyVf2CLRelexfTv0ikeuYLujQCjxGdF3eCb33MRnqKhVXjII0Q20+</vt:lpwstr>
  </property>
  <property fmtid="{D5CDD505-2E9C-101B-9397-08002B2CF9AE}" pid="72" name="x1ye=58">
    <vt:lpwstr>TNZ8RpdabsPGhiYx51tdBQxAar0yQQUe76oQW7ll4rpoQH8Lefw30t9RtMTD0tXVoTCYoDMSZQdDZb/tsCv98NukCIBYPUNaEvdTJ3ItNMqSB41bElalI4SrEJKhABNEIyvS+WTS2HYdgbz45/e3XqlMLVnvtY90Xz7yBGR5F/QTEHdaDQrLmMMGqFfxCbPiCEVK3iSNsanJSk4pXLnBd8kE1A4n82Sv311ozKUTuKNvb3QfNW61IYolfd29a+B</vt:lpwstr>
  </property>
  <property fmtid="{D5CDD505-2E9C-101B-9397-08002B2CF9AE}" pid="73" name="x1ye=59">
    <vt:lpwstr>LyF4wt0z+PqPUj2HqGuu3EU+iSBEIP/o5F5WqYrN6ANWHyhszqf5kwucbuOMFdgmScC6JIzWdy/Wwm6CRx2IMHq9eM4AvmpUwOuQQyXGeqR+z0c5toBZq5tj1iENXbpwA9Nxdv+SrEiC14TbyAORe0n56iGCuvf7AfOSrTb1G7cElLRV7ZOy5ZumTXvs1fybTCjwOOpGq4hSgmkdneSFLI0Kfry85Xy/f4Zr6buZn+vsrEECFzLU6luigZH407w</vt:lpwstr>
  </property>
  <property fmtid="{D5CDD505-2E9C-101B-9397-08002B2CF9AE}" pid="74" name="x1ye=6">
    <vt:lpwstr>WSpJm4mKbg/M6khl8WeX8Rrs2hKprwAQxuBjqXKUSoJqr9Qk57wNuvYG4YUtYj6NYCGxSWQdsqxhNSun4np4wrsg7ze+wgUGb4D+nqo2t09FsV+ldKWcIhEvznfIkreuL97kpe2mF33ps+UI4/VurIlFhP3/i58ggPQBRjuR0pothAqkjz/C1twBXxOC/pKFNAwbQYfahFRlJ8/1jBMC+UEGyVrpK6ttl9CXTsiv5doKqfoMJexli4hYhLIfW4N</vt:lpwstr>
  </property>
  <property fmtid="{D5CDD505-2E9C-101B-9397-08002B2CF9AE}" pid="75" name="x1ye=60">
    <vt:lpwstr>7o2SrJfG5qdahTSDknIwpef9dqP/SQjcAT2vjWGM2jke1G69dnpM0q4wGHjyGvXL79UfRJn8RZ7N/T2gYnGe596dKnra0Eyypxe2PVQERD8vAZq3trcdIMfYjA8ZFd+POtmNhpXPdvdivumGouB0o2akOqTUpLlDWdxx0yYAEmg2VJ5lF1VKV8eutzliZobhba6+mPstFp3HiZvyX6WI6bNGwuPZI4Hah4ZlpnGujVX+KJPQxFeuW+hYmczvJu5</vt:lpwstr>
  </property>
  <property fmtid="{D5CDD505-2E9C-101B-9397-08002B2CF9AE}" pid="76" name="x1ye=61">
    <vt:lpwstr>iuTkBMlYU9o3rdd0AkSakdW6x+yG+npbP4reJ5XqQQO4nbMYeOFLMo+ratYqPshfl5Tybln8UYtRzuEGinVsowVYzRMRgpEGjbymoRz274VQ1cLP6QMSIz+BhaG9/bpXrSvhhs4GpzEeDVFE8kR8JtDSuFywbw52bOaA+mo7QvY3YgDCubybTOwzEEI92PvvZIlnFeUgDI7Kmslb/pO9+n/mxUbrOQnTbznsGOAAny7BVRNJkslYsxtw4Fcu7PX</vt:lpwstr>
  </property>
  <property fmtid="{D5CDD505-2E9C-101B-9397-08002B2CF9AE}" pid="77" name="x1ye=62">
    <vt:lpwstr>2Nu6Uw8/wTe75VMCzGu16wqXGoRpRDd1qlYDG84NSUtU4lORw/WPUPjBKaYvmZizooQE5ToVMBpOEyZyJK46Knmnwvjjlp1ayDuD4SQjoWwRtRm/M5Ly5FHwuamaSVSJRe5rRYwr8eEKzL5/CB/Wb3ow6QcF0r9DOnh6qfwfaoqC17VYb9ajVHHMGnfTy8Siy1uEgTKs9Is7qlMUJ3vPLOEOp9y8Ku4wGE7oQbwf79qET6YHSbaMkedJ7LMx42j</vt:lpwstr>
  </property>
  <property fmtid="{D5CDD505-2E9C-101B-9397-08002B2CF9AE}" pid="78" name="x1ye=63">
    <vt:lpwstr>8C5f/scEgqIrEw9JuBi/hYW2XPnheALw4EfxLQddeRW556aeIAQu39iaxf5fSuX9oWytLXwCMj1TgoY6BdTSflWD7iYgCmfUOLs2RHuHw8X8hK9x4nxMxRiofw1wnelvysvIf36Y0yzZAThB/T0tPwCGu2AFo6bRxMGr34pU/xKBDaKDNSa1jLITGXzMlwZjVfzOodaTuMaeDuhHjOW6ZWDsrQzGy3+ipQmkRYWA2oECJU93HyI/pr76RTJ5um/</vt:lpwstr>
  </property>
  <property fmtid="{D5CDD505-2E9C-101B-9397-08002B2CF9AE}" pid="79" name="x1ye=64">
    <vt:lpwstr>6/YrBNL/sno9pX68BwNau9PIp9+i/KFm8LBQOnrekVVpnMu2KXGx2mPamo5x9oTV7ipLoGH0bR7ZE3NTkiEYt/tAGbiN1hQcm48ec8iYtZcFsTfvT3xa0KYlEO5LOtrLdgX54DEL9uaCmojkSOKJcDC2mnWaOrFqZ0S7yquyE6aP9xkmkWUWgMFOmv3bt1WW8BfumD8mdP5RWb1d7PK7urUn/cEe2cU+hGwOziY2Gen0jg5I7Cfptn7GSWM0U55</vt:lpwstr>
  </property>
  <property fmtid="{D5CDD505-2E9C-101B-9397-08002B2CF9AE}" pid="80" name="x1ye=65">
    <vt:lpwstr>/5p78gYPztqtatiOXUKut5mJu3UjD9fYR+6/kyUIY0HP6kJVDuRgBe+kPiHco04O/ORvNQeKnTyEdFG039LJEmTW+lo/Ng3v5vE74Rc36Fu2FVwh+4KzEdB7EGrmUXVqenL4Stv5KWgbtd8GCoQf+MZ6abcWLcCjdrp/5/65Ckxn2F3A19FYleHA2zdl1o5DF1SdkZXtFlPxcc+auNTO0JtRM55iQEv/TFM6XbzmJT6GM/HEpSyiY84ERBUjEer</vt:lpwstr>
  </property>
  <property fmtid="{D5CDD505-2E9C-101B-9397-08002B2CF9AE}" pid="81" name="x1ye=66">
    <vt:lpwstr>uheybMY4HYDeCsT59zZvmMJP89a+BU1r86+W29WL1rnctgoFMjKzjB3/cbTxSCIcma1Kot4QSJhJqYikt4Tag35zOQSF1JrODlD02ameoM6wLLp4R/osQLnOCSmSrBpx85MQVwPt9qYtNjKIHylxG46f+pXqCSZwtymAXvLQKmNIL+FEnaNFzITFDO/tJBFoM+1VzZEzjMq/W4o7vX3RSVMr17x+obtGDM+PefG/p/FZ1HjoNAEEUPxIJg4pKcw</vt:lpwstr>
  </property>
  <property fmtid="{D5CDD505-2E9C-101B-9397-08002B2CF9AE}" pid="82" name="x1ye=67">
    <vt:lpwstr>eSwI5icM5x+GMkLy7Is3FVd/z156Ml32e7XsubXPoDNrXMCQmSYHIQ9Kyo2yDA4MZ4CTbWdZ8hMDlUCFw3qVsXjgiP65NiT36yrT+im073WIkXjMpRfUJswScq3bB0BRnnmB3SlNXEGmEtYZjKJBBqaQp3+wo/z1PnKTLO24jAK8Y4f9umFi4Q4/mrdkQtEAo3pFJ1vE3w2VIMvsQ/dcIdkkA7r0rAKLKJjiMx5II/GLfJO6Dt6NmkOBAcPlC6y</vt:lpwstr>
  </property>
  <property fmtid="{D5CDD505-2E9C-101B-9397-08002B2CF9AE}" pid="83" name="x1ye=68">
    <vt:lpwstr>OUvy6JShhZT//1GWYkSqZEOsLVtomSsxLUMiTHQ36kWf9IXN7djbubPoajzyMS7gkbTio66XeEps4BgWgW65uxiSZ9jvanHoEgcOx4zw6CDoQJlGRHSdBIA9veoDhantZ+qPn2Ze+FHYpwzQo3QyxHEHC/8u/j5qj/27ltbeO5ChLxQe3dgW3Xak7ghA6kvKs9C/XoB4P2ky5rfsKsRfSJcOLtsmtrpJQraMyadKcxHkMlgfRIgbznWwOj0hBbk</vt:lpwstr>
  </property>
  <property fmtid="{D5CDD505-2E9C-101B-9397-08002B2CF9AE}" pid="84" name="x1ye=69">
    <vt:lpwstr>CndJkH/oHlQTx7dbDq+EvTD4dus/YYMTTjSjH4BGAFZ9nhVUf5f9+KGGsq62nYuZsAdM9qx8V391dT6Dc/kxttcYkOBHtN1+IXBOlr0GW92HEDP0R9T48tUDNnmy08nn2BH+kdFW6HF0jtb83Um4H3qb2qC7MFrKj0+8DdZDu05zOqjWe4pmloPAyRdlH3PEM4KZlfL6fAFX6d4OuwA8yvCNYx7ctF+v7iesFuAo2bT/maNI0W9NI3pWrVTcZMx</vt:lpwstr>
  </property>
  <property fmtid="{D5CDD505-2E9C-101B-9397-08002B2CF9AE}" pid="85" name="x1ye=7">
    <vt:lpwstr>uo8UXiE7BDa/C0jjcXTkCqC0Z6CgwcohdbfFIQtCHS11Pa38FR3b2t7214/mBSuRxZoiolJBgFCXqjZl4US1wzRK9d8SURKsz5RGoqfamCfhep8CEhPmlTvpDjFFwRVlcTc/UmqQEfaW3fnpV+J8xbmXxxfJJnJ+hRww9OQomiwCECgqtH/IfoUShdnBrAMchz3RlxNwnTPci7KhFdM/KEMSsDSNuzPWDrWWT/DHU/YwTt0KnU7H4OESzIy88Sh</vt:lpwstr>
  </property>
  <property fmtid="{D5CDD505-2E9C-101B-9397-08002B2CF9AE}" pid="86" name="x1ye=70">
    <vt:lpwstr>HWoP+M5zm+r5j4Y5cTIVAioDZfHG880g32nB5+f5d8BVtNLamx0cIXSZ4quKaJJn+1uW4RVvZ+4Vlg6ByzMlbNGTLpRh4oFjpF6R69xTUCNuZVD0RfsfaqQCrUjR9d3+PoM2MT+Xz2ZtcotXvBHkLDySjhNLqLl4c+t0TnoOfQ2c1x3k1i/z/ro/yb6Sf+0bFQJwUT00WvuHJ+XH4g3h5ZrrLb9rrpqkQfTbo9J6hthTlF8B0sGt800hS6r6Um7</vt:lpwstr>
  </property>
  <property fmtid="{D5CDD505-2E9C-101B-9397-08002B2CF9AE}" pid="87" name="x1ye=71">
    <vt:lpwstr>kQL9Np0Il0/bHsHT1RQfq+Xd0gv9peDLAZ1CAM2+DqamTzSKe2l+sCUqBRnaU14HzblDiKwm/hFTrzMrENSmtS6hGhM/IAc52L3i5jicyykbvcaLt/pjaGAaW5jfmB0zN2+SPof52NGBqwC8AHj9ERLMWvBpbjJfuXmy1BhXdy9SrMDl3A1yBzqSp38xB2BBRbez5TKrBNHiBOlLBN2QhtyNG+O3jAGwy5fRlMvaW9vFtlJFiDK3OqR1c1Mmhsh</vt:lpwstr>
  </property>
  <property fmtid="{D5CDD505-2E9C-101B-9397-08002B2CF9AE}" pid="88" name="x1ye=72">
    <vt:lpwstr>rCRYXA3olNB+xQXhG2ZoBrgk59dqwDpoKbepPO+WYKfL5nyiqmWVFP8cN2FLlKhGE9WXmbuFEV8zXzeRaYZhY3dDdJ6cy8x4fV/UBiQQx4rNSh+AzpBCGl8tyFkEPusvyqJdaKvR+OgUc2Cs6NN7nPh+a/Ap8LlngytRjXvqEavzxaZ9AZl2TGqPeS1XbRiXlg7G5pNnQD7LdC8iU8MZrkQ92dwMVzKB8IyFxuLO+i9n/ezwA2YGXIxWYlOmXSY</vt:lpwstr>
  </property>
  <property fmtid="{D5CDD505-2E9C-101B-9397-08002B2CF9AE}" pid="89" name="x1ye=73">
    <vt:lpwstr>InIe7T9UjCrOmxEyNKMs6j0Iva9sl871NgZtsXQoXwUPwoqmjueQGRoKyRQvatuDSXVIr3dbE6AZoYU9g1FcgM+gXp/47R37FOYvuEVd5NoSSib6l8LjsyXbZw0MDqV3I+VGHEX6ZXIGQfles363sz8a153Ti64f1n4QEMMYN8XzZxjsVzFdbwAZm54+bDkh7cbiNWvljhgHNeyQNqmmhoZGbNsQ1LRdNXMP3gLNt5d/I+DbGL97MD+icaFOOlm</vt:lpwstr>
  </property>
  <property fmtid="{D5CDD505-2E9C-101B-9397-08002B2CF9AE}" pid="90" name="x1ye=74">
    <vt:lpwstr>Sucaoy65tQe/RrOnnkKLe4/L17bV3xeqlaYSzKqxO1E5IDTuBE+aa4x6i6ntfELS7KM1xBV+90cXDKHolvtGPGTydNQDgkMqWvWqPnGunQUv2wKHHFpnN2iZsU6o8AX0DhCzfeFWOylCwOhc9WCrvT9GO0fTAfVSOFKj/GJziaw+JICB69gfEV22QpnvTxYDvx7grY6JsaxTo9JBv4nBbV30WzmfneGE+5BD2aml+++4qY7oKa3CJpkE8KxXg+2</vt:lpwstr>
  </property>
  <property fmtid="{D5CDD505-2E9C-101B-9397-08002B2CF9AE}" pid="91" name="x1ye=75">
    <vt:lpwstr>oIzgJUIBqFvVa0ewO9zfhxH2nzuoJlkNGKy1Sj3ridC0U4dwu/0iD95hFQLZiPaah9ACdqCJlJ/2dsCjmemfa3kk9S79OzGkIQ0h1TNqahnfU7EFl9dl/1AyOXlKmiuHdeKcGbH51hC0if7jgigfSjGGb6dwjdyQDCpFPiF5HsyV7MPvMLEEUmfmF6FySHCmSpPzfZHFpkreNMKjB31b+E8hERcHr1V0AeDzaXNM8/9JXgTSM1XBKI7Hlmbnl8+</vt:lpwstr>
  </property>
  <property fmtid="{D5CDD505-2E9C-101B-9397-08002B2CF9AE}" pid="92" name="x1ye=76">
    <vt:lpwstr>SOXvCtWh1TSl72rBuzE5mI5uhktxSwQ4eacGLcj6DszvJ9DckKocT6mBmRCf+JkbMi4w8tI+0gBUc5RTr/jT4/VGRtHslnNqXs4j40QsFE/0GcdzE46tQX7WB1/ZVNsGTEBuE+3c/3dm+1hkXn3sKdN6QpWqihzUFh9On8UBWkCZIJ2KqDZO0fsvGiRAS4h0JZFgzlmlSKjhVwEcBGYCoN++p/nULgcDadPPo8VdiO3u/BeB92d6HdOgk43pHIA</vt:lpwstr>
  </property>
  <property fmtid="{D5CDD505-2E9C-101B-9397-08002B2CF9AE}" pid="93" name="x1ye=77">
    <vt:lpwstr>/DtSNgnj0pM+PK2Eccg7Jh2RDtPJCGEb5JVvlQgIuWFAqUhP14SPaojWVXeYNLzqvR3c53Or0cRZHR6VdH+kWM7TRQyV/aOC7dAHMKIIcm/dqpbCOxxiFbfZYIjBXIpcjPVxHLDJFQaMdmmzvzoZA/7A7J8e1CmFULDV5cTtaO0GxqLOi4RAkeRwuaBctP1eb02QOJ8Rtv9/ZZeSGC+wrEvSKDAeGbB3nvr5tnvSC4dgkABo7tcotXSGHbKN0Tl</vt:lpwstr>
  </property>
  <property fmtid="{D5CDD505-2E9C-101B-9397-08002B2CF9AE}" pid="94" name="x1ye=78">
    <vt:lpwstr>fNajs2khUCSnwuFEVyMJHSh3f7z6QFjT0p9iCz3Uh9z4ouXYlzmvxrg12ysjCGLfp/432EdQENun5Z91P9xDgXGVH/BQC+A5X6NRU9blov2wPTDUJ9wDWKEHRxkEj2Qm5lrvuHsk+3xcopY7agc5Cgtfqx3x/tMm7UJlEZLqTdl9Ya+uVrsItD9fvCMhudTI+G0fdRQy/N2H2uk9QYOGj2K7RIAiZet4YtKdVc8W5EZdZ6J0t80r6Dz/Bj4LDTY</vt:lpwstr>
  </property>
  <property fmtid="{D5CDD505-2E9C-101B-9397-08002B2CF9AE}" pid="95" name="x1ye=79">
    <vt:lpwstr>8rH7ItQh6yvZGfNBLMykN0Lz5NkoBR4Sti/TimXuuP3XQ9Vbga33Xt0JbLxFkPROCLFFrrmYz2QjFr7Qi1OsxCFjjEYPBUu4aG1Z9k38uKkmy7FIAYz42k7Exrsgc2er3H2dNWmFmrKixI7m7rmA9ouLC9S473rNySFg3rEj65VlCuCJKPzz/n83zT3KzKzSI/uVz3IHaEhHRIL7usvV8ygNWaDSYDN1cyfXaax/JHtnOhD2ewERpBnz+LzB8jU</vt:lpwstr>
  </property>
  <property fmtid="{D5CDD505-2E9C-101B-9397-08002B2CF9AE}" pid="96" name="x1ye=8">
    <vt:lpwstr>J6rrchjbn+g7OpQf8vM2bqRuHiAvkO51NB/zEMbEXLNHenhNTd5LMX7/mfbzqiP3GvhF9yPF1yHrSy/Vt1BPrVymEgVeXtDZZf92SsRCxCv+aMANy6goDayd46kr5fnAn5bhlQgr14PE+DM9QWT1Vk2oWhyoS78ck/lbxoSs0CbIjtPV1tccz5Zy76yFYIqhUjTev7KQ6lvcunTGQxYx6rTnYAJTqFrGEoXwBpKDCJ7//TrNP7/s5nlzQakRbty</vt:lpwstr>
  </property>
  <property fmtid="{D5CDD505-2E9C-101B-9397-08002B2CF9AE}" pid="97" name="x1ye=80">
    <vt:lpwstr>4FbVawxoNQ8Rq/jGIMFdDhQxL9UexRVG7ShK34DVbpe8MLoEb3qDIuMwMIUZ1Sbx5gWOzkwMHinWpMqubLNrZN1LEK+XqTDmFXJFsPaaeaWf2+DX2FH0zbyGf4ybX8Y9Ty2xopVTr6uZVrZS8b5hx6N3WpcUz2p+tx0LJ1tM/PHKAOnCmnKoCuyh/kS1W56x7Aft3yvHKPYUPAPmsFG3LVDz99OT68KnNL3wckkEqaHgYqfPpf3yH9vMuinXD9/</vt:lpwstr>
  </property>
  <property fmtid="{D5CDD505-2E9C-101B-9397-08002B2CF9AE}" pid="98" name="x1ye=81">
    <vt:lpwstr>8TDbAnuXa65KGC/3vU97qd3YWeOKnYPCkJOW2WNV3yO6pXO0SGSPlUQP1wMp8vkSRqiq6q3dw81hYi6m/+aWlfADFmLhfKZlotlO9ycL87p5kf4pTtPQncvcuPdeqn4+HwRq6g29sepfz062QL2v0Z1tZ8lChmWzBWWtmAdlz+0ldz9ruk+spBOJ3qfxyV/ejkDePk49jpIqBPmVQaOELZxAb7VZw90iXv9QTsGSwwiLRE19It36To8sVbI/fiv</vt:lpwstr>
  </property>
  <property fmtid="{D5CDD505-2E9C-101B-9397-08002B2CF9AE}" pid="99" name="x1ye=82">
    <vt:lpwstr>jCiwNf1ljTHlXPDpCqDZNcnasQ0JqoW+9mVhGMZkGGYQ2pVoNAIfF2G74tVgEeQ2bdp8aHqpWjyjMG/PEKKg+E7xhwmDLFck+mLTzMyW8eN8x36MfFK0ti8EMgKZQZiHBhIc/RzcZt8OfF/fhor6O/x7/5QRkvKjh/Bd7w9KpAtkUa9z5E0GwdKr0H0RKNo/MjNVUSZ2ps0sYLYvzyQD1d4NWZjAswxNu7moHHuWwh1PsiAdyB8sdlDLw+ox/2G</vt:lpwstr>
  </property>
  <property fmtid="{D5CDD505-2E9C-101B-9397-08002B2CF9AE}" pid="100" name="x1ye=83">
    <vt:lpwstr>f3O6Q5tKAPodfVrgokCu7dtzgBoSqYXTkuCcyWY16s4/wCDWjROgCHD6VuAqlgoXfxEn0PdTUkP7ma+ckQ4S1kFukp5KCCJrqmoUbF2B07Fu5CKCZUQ3Rv8CcpyiRhphEEQr+OVVL9RB79PtvkNXFHrgVx4kzRTZSKqSV8O02uOMKRse77x7NrK+8+xHynY3d5LrTD04/O7LvCPG7kLWTeSmoxiMhZXWqoAzXgRtW30tdi4NePslQLpAIi1hGXV</vt:lpwstr>
  </property>
  <property fmtid="{D5CDD505-2E9C-101B-9397-08002B2CF9AE}" pid="101" name="x1ye=84">
    <vt:lpwstr>p1E8bW2oZ63k6yS68MDEVv9sapnNcWSty54nVilMA4p8NT/K1JFq0/PHqRy4OB+WtW9q3n2z+wqQfH95c4DmlN/RYLuXOUTq+CapTX0BIk4c2eAio5AeRcbjQZxxSS+Xc6FJwic0k0CeqVRRIpL2mnTYubqyzWyhE6cDJqnZSBxYz7sq5qdzP6gpwPDsXKoh/G0vZL3PlhRkpSQuf9+OT7Q1/0j0Odl51YRhHKYxm1q3vz7f1MqhEx5Xzz3tNa6</vt:lpwstr>
  </property>
  <property fmtid="{D5CDD505-2E9C-101B-9397-08002B2CF9AE}" pid="102" name="x1ye=85">
    <vt:lpwstr>284hSI6KlYYG0/TepIMz+tIuGfuuHvL9+G3BzUN2lrud75Dl99DXqTmQMRVMrF/ACQGQFXFAV1RHg+m37iszfVHB5/0pPcIOrYyJYMbaExWgF6/Q7eCuXDqA2DrBWPOHGNCfSoq0M9x7velA4UTG2MK+sHUJZOG/xLhuwDFp4tP5uazB0pxmxrcf/RmPWn8wZpYAkcNIWVMFuut+7XbxNeSNAk4Bo2GJUVnL6CkMnnwIfI8bqZLs7XsiK8zhbQu</vt:lpwstr>
  </property>
  <property fmtid="{D5CDD505-2E9C-101B-9397-08002B2CF9AE}" pid="103" name="x1ye=86">
    <vt:lpwstr>vV+lpXPZZ51dF2vaW2OY+fhyI7mZxdg215rslEWMNPrSyujU5BE6NGn05MAzV02NdXfD00ZYbLlg16SvA1p6BHFLKF2H8KyXV+xKCy6oEYVcPlbwfAGsLJSgdwYg4vJ2KaHuFuKXoFLj/YPqL6X5zxU2ItNehHtpEGxR99A8HQFkTchK9F52fimT6+YBehZpPMBm/5miMxCYaPR5KlWJYKEQKFYWiQSXdf4CucW2FT+HhjX+ewH3DBJi8QHVc11</vt:lpwstr>
  </property>
  <property fmtid="{D5CDD505-2E9C-101B-9397-08002B2CF9AE}" pid="104" name="x1ye=87">
    <vt:lpwstr>m3Qv59kLSeoeek6sCOfELrRf8dA58c7PJYpueZZthjiSbbE8RYF9QAzid91XUwV2XvCq7W3SC6qTJzRDczg/LSivKVcEH8iVVzQfnguFXy3Hg3qZsYCbMviXwDSytIqmjF+PfTljPiI6csbmqo0nc1DtzE7bBut/atmcY6swIqvyXOTgFzCNHGcOpKdL94KORcLS5zT2meeJr5oNXIDAS6Jr8KXqF1ATagY8xe9Jl+zOrQL4juTTmevdlO4uZXV</vt:lpwstr>
  </property>
  <property fmtid="{D5CDD505-2E9C-101B-9397-08002B2CF9AE}" pid="105" name="x1ye=88">
    <vt:lpwstr>QhNHGPFgisWQjV0xp5tU96iC3kLWeWiPYA9SyuRk8TXGQa5uFRzwsoueTnOfAX7HH4s2O2W47hK+K1X4odcJF98xQSjt3eAzdIpaMo2r8Nu+AsF+V6ZGt/I3ANswq22WfQ7qvi0ISRMqonJtUstUlLkOKJty8NIwPEwiMCVOgYRP0qcWZvnoXfwGNtI4YRIbjWlD4Uo+b8s3doEuEx9BeJNfZTZZzfVZTvBkBcU5CEydbi/jLJoUz4v5IoLPZtp</vt:lpwstr>
  </property>
  <property fmtid="{D5CDD505-2E9C-101B-9397-08002B2CF9AE}" pid="106" name="x1ye=89">
    <vt:lpwstr>x6uFm/kKoAYKZ4Sms1aewox+RX4rah9NwoObApmJHcaDkpF0GpqA8fxSFMqQEbLBfXQEHssfkjy81IZCj7bGB0paLFEwATu9/9LNiIqtqQf4W3iJaVTjV/sI+UF37GBfuYFuHUL/DrhEpCFefRPPsjLE85vHjRmlBH/bw3eyDgshH6yJh1fjY6rOrBrng/H68R/UJ1Rcp0EDBmlVnqVxpYkyGJ2q/qSe1fZTY6mqNcTiTtCIiOsZ9fmtdlnBSq1</vt:lpwstr>
  </property>
  <property fmtid="{D5CDD505-2E9C-101B-9397-08002B2CF9AE}" pid="107" name="x1ye=9">
    <vt:lpwstr>YaKizeo0/lu5bZXQXhXSa4YJXMk4g+/zRvya4uyaVQ68139EZlVP5ZlAvRD+WjgJZf2J2WaVpFoKNqcZlivAkzHi5zokEv9ld5AF1ZnQHQKfvK+2hgow/j+ys/d2uqFW8eESRCfoTaWVq2VVBXYZq2RC2zLzfxmnssUt4LmZx3TkEFO8n9FLaL1rr3pm2yNLhexmZnTYzbXjtEvHMG6sIvPYy5Me2aPPFL2yGNk6PrzHphVPqaCn41fnBBG3z7D</vt:lpwstr>
  </property>
  <property fmtid="{D5CDD505-2E9C-101B-9397-08002B2CF9AE}" pid="108" name="x1ye=90">
    <vt:lpwstr>+kYPxesIDn60juqhpipR2G0nqRojnMXWiC3IgQ+bQ7NnOZb9oy2E+x4FaML9kICri/oeHS2tjQ9x16phrXWivtz0rMtXkp0toPAWLGeP66tdab9K+rYjY8ZPJD4fvTYAOULhdh4WY90zOeh+mmOYiOfoz2l2Zf61fFv5kmzrQpPoK6pN38rg5tk9YP6q52pQRUxJ5NrTBmO74UHu1M9n981ciEdwiwAIVgF0j7XRdWLqYYyo8sZJDebzVImuZGu</vt:lpwstr>
  </property>
  <property fmtid="{D5CDD505-2E9C-101B-9397-08002B2CF9AE}" pid="109" name="x1ye=91">
    <vt:lpwstr>LPESWcJiI7I248xCO/OCgjhE0YQyS0+3N8kv6rQWHtnXZjj7GNx9+7CfZhscEj123ypRkt6/xcatiZqgNFKSLBUF7sCv6/OWeqS1+MCNAEp4IAtYVBv2uI0dE5tt4yzJsQFAWLJ6k/k1JmCUXuyx/V8RrNZnjOb4oSLuuf3joHxXRm9SvbXw5topTtNS3TV13gaKSlYqJizDs2QS+T5nNjfgypfMPbuLWOGyqhNLK+R3/B/9AGmyL8G1b873YIH</vt:lpwstr>
  </property>
  <property fmtid="{D5CDD505-2E9C-101B-9397-08002B2CF9AE}" pid="110" name="x1ye=92">
    <vt:lpwstr>lU2siHmEsXKS0ilXEMCMyo4pMKYa09/BPkNH68Nr7MfurhyqLhwsXjgnAc3dicIAjQgEsfUkAX2sLnaxXXCTZE/mDOlQt6UeDc6gKYMX35XC65hbfgNLpZSGqqWHISsbNqVh0AMqMpsR1fCZQaBHA4G8eUrVqbsjxhS2IWNFK1Lm36dhG5l2x32Jv2aO2MOyQcBVLq5+4naFjR3cAs4Scu/L9lirV+QxLG2RQV7DoSzuNwT9sNn/AiUDJBZhx9i</vt:lpwstr>
  </property>
  <property fmtid="{D5CDD505-2E9C-101B-9397-08002B2CF9AE}" pid="111" name="x1ye=93">
    <vt:lpwstr>t+HpuYbYNfnNe1zmNReNiifFRGVdXfqKlLgGVb0bpJ/KDybCom1KagkxyJBFqbc51lWzoFGhWdmQaIge+c1a2Hw/acnw+3/YKFnZtyzm0Lk0OCctotIHCzZwsTugut8BVPCBQuqFdJk6gq0oCC9uMWfwBKaNnZlfqjOAoI5sm62psuHH6lUGKDqatTAFBwSXRj1AZmCGEZi/u2mGjg/bT4KAEbJm2+rCDXecbqunw037GKQyRpNr7W9i+Vb/fKE</vt:lpwstr>
  </property>
  <property fmtid="{D5CDD505-2E9C-101B-9397-08002B2CF9AE}" pid="112" name="x1ye=94">
    <vt:lpwstr>YZOOQH9yp4qMh/uFA9Z4c+tGhvxmoly+XbMG7hHy+MPWxd3AqPN9dVWnKJVEooqJxU8s7gZc9dvwJuqh94679d+FNUdSYce/OunI2+k7G+HafHRMoMe3t9Np88i+v9+MqRBBYPrF1StIcrIKxKgrg4dqosVzne24kSA6ygIzwaHVZELykc4TgQUh/AkE9iz5Kk7U4icTJrosleZNoW+eX38b34knOLsGQ5PKtBeHAXvu/0A0rdkpvnOGc1yaW+j</vt:lpwstr>
  </property>
  <property fmtid="{D5CDD505-2E9C-101B-9397-08002B2CF9AE}" pid="113" name="x1ye=95">
    <vt:lpwstr>m1CRwLDg28xf9bP77HVmMEKcQID1x8TxTLR8zYo4OxfutcOIIheYq/f3TiI6fi1s/rCQ3hggpnYvF8QwWO1Ftn/YaGS37ZSZ74gZQtAyzIVnW9I+27WrTp6ghCj18DaRD9R4Ungr6exfvP53nD243jmR0xV6AQK1vuXXDK1jNJsirWxsNH54vRYKOMBbGLohxCIi1CT0uv8TeGRWrh9caVITVOmaapaSRqCEZVLzBO1T1NeMcBvmIEY4gG5ElAw</vt:lpwstr>
  </property>
  <property fmtid="{D5CDD505-2E9C-101B-9397-08002B2CF9AE}" pid="114" name="x1ye=96">
    <vt:lpwstr>ovNeoxiK7PFmsD+YuZ/HxtbUACrH37hI0Tjll7n1WBQrKKCGBc53qdrucZv4NrhxePPvyTEpAmtTpCWrsjseOZuIAbWTeLxeR3r4YyIuh1ya2g7ib5WDs8PylKIP+zLcXYrGHz47902N3+SSYbBb3QM6tCqaK1O0X/Q6BrRuWFcKcHKaGNeOZVLa01p5ABvN1RozPgUZiXLKEw8fvqSM28UkTcf2xRU8M0ufddpx7CNF6JzAiizTy8SthCM2m3h</vt:lpwstr>
  </property>
  <property fmtid="{D5CDD505-2E9C-101B-9397-08002B2CF9AE}" pid="115" name="x1ye=97">
    <vt:lpwstr>ZKL9EXpbXWXy2DNkenmR4tXSMaqDnUnOBCjZKOIyz8cQqfeNhmTtzUCB1tca5A9wOHQr54oc0SH75z49Yezg7EOsavYHv91sP4bKD2sSnmbOAAmebbB/HJ8F8W/l6Fi2B6sV7fhR//pD4QyeYX21i99HLQk2Oe+ZOe0NrxgUtm7iMN1Ru5y5t3+BPBWf4iOAGN6nNpBplSCTVGx4UgQqaBTT18nJ6hA02LycMI+riIZ0NiVtS65Imax91L44uPi</vt:lpwstr>
  </property>
  <property fmtid="{D5CDD505-2E9C-101B-9397-08002B2CF9AE}" pid="116" name="x1ye=98">
    <vt:lpwstr>l+yzRlpRH4ntBowo8WkCqP9U9AemY/AtZPRPyCiUqRDW23JhnsRm4j1bf4G3qyV8dMEQWWAzpr01cr9P0ZL3o4d7Vfbi3bPOZfDtym6yJ+/Jic0BjLWacu3ncLucMzojsLzeEseyNPuPVRnIV2NM/6Xs/pQHTNhonL1C4LDoIiXhpE+h3Nt3GJQvXY23cM48ZsVk+Polue1C3pelW6K1/NAa1sk0V0VtIOD3ZhuyjG9hyygDfQiiMDlG9TYaL+S</vt:lpwstr>
  </property>
  <property fmtid="{D5CDD505-2E9C-101B-9397-08002B2CF9AE}" pid="117" name="x1ye=99">
    <vt:lpwstr>/d6dBhX+bLJIgeegtpoU41jie4V3H4zgWG/hUhAelA1iIFF4/YJsQdF1azgl0NURP0Rn/Bxa3sW0F2xbHtjv9rnTaa+gdGEHryG5C5qzhEITU3biFeI/L4Uu9pQkRQXbDHnWR/OHorWetJ+NTWurRKEwrJkBMMKO/NqDKO9YshC1ROoqJDc2IGI0tvoJrjPkc4AJnc3+MEqd20AEYuTexIxq55GzxqnQ2QfRv/o/NilcN8UA5V90opUX0X5EKE3</vt:lpwstr>
  </property>
</Properties>
</file>